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46FA" w:rsidRPr="00713AD6" w:rsidRDefault="001D5F43" w:rsidP="008E5779">
      <w:pPr>
        <w:pStyle w:val="Standard"/>
        <w:ind w:left="-1701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0</wp:posOffset>
                </wp:positionV>
                <wp:extent cx="2635885" cy="9920605"/>
                <wp:effectExtent l="13970" t="9525" r="7620" b="13970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885" cy="992060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-90.4pt;margin-top:0;width:207.55pt;height:78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" fillcolor="#b2b2b2" strokecolor="#404040"/>
            </w:pict>
          </mc:Fallback>
        </mc:AlternateContent>
      </w:r>
      <w:r>
        <w:rPr>
          <w:rFonts w:cs="Times New Roman"/>
          <w:b/>
          <w:bCs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-1102360</wp:posOffset>
                </wp:positionH>
                <wp:positionV relativeFrom="paragraph">
                  <wp:posOffset>0</wp:posOffset>
                </wp:positionV>
                <wp:extent cx="8082915" cy="1192530"/>
                <wp:effectExtent l="78740" t="9525" r="10795" b="17145"/>
                <wp:wrapNone/>
                <wp:docPr id="23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>
                          <a:off x="0" y="0"/>
                          <a:ext cx="8082915" cy="1192530"/>
                        </a:xfrm>
                        <a:prstGeom prst="rtTriangle">
                          <a:avLst/>
                        </a:prstGeom>
                        <a:solidFill>
                          <a:srgbClr val="446C36"/>
                        </a:solidFill>
                        <a:ln w="9525">
                          <a:solidFill>
                            <a:srgbClr val="5A8F4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04" o:spid="_x0000_s1026" type="#_x0000_t6" style="position:absolute;margin-left:-86.8pt;margin-top:0;width:636.45pt;height:93.9pt;rotation:18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" fillcolor="#446c36" strokecolor="#5a8f47"/>
            </w:pict>
          </mc:Fallback>
        </mc:AlternateContent>
      </w:r>
    </w:p>
    <w:p w:rsidR="006B7724" w:rsidRDefault="001D5F43">
      <w:pPr>
        <w:pStyle w:val="Standard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104140</wp:posOffset>
                </wp:positionV>
                <wp:extent cx="2453640" cy="9872345"/>
                <wp:effectExtent l="0" t="0" r="0" b="0"/>
                <wp:wrapNone/>
                <wp:docPr id="2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987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4C2" w:rsidRDefault="0040455C" w:rsidP="0040455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>Skills</w:t>
                            </w:r>
                            <w:proofErr w:type="spellEnd"/>
                          </w:p>
                          <w:p w:rsidR="0040455C" w:rsidRPr="002E1723" w:rsidRDefault="0040455C" w:rsidP="0040455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</w:pPr>
                          </w:p>
                          <w:p w:rsidR="008E58D6" w:rsidRPr="002E1723" w:rsidRDefault="0040455C">
                            <w:pPr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  <w:t>Intermediate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  <w:t>level</w:t>
                            </w:r>
                            <w:proofErr w:type="spellEnd"/>
                            <w:r w:rsidR="00D21E7B" w:rsidRPr="002E1723"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  <w:t>:</w:t>
                            </w:r>
                          </w:p>
                          <w:p w:rsidR="008E58D6" w:rsidRPr="002E1723" w:rsidRDefault="008E58D6" w:rsidP="008E58D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</w:pPr>
                          </w:p>
                          <w:p w:rsidR="00643D23" w:rsidRPr="002E1723" w:rsidRDefault="00643D23" w:rsidP="00DD3D82">
                            <w:pPr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357" w:hanging="357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Java</w:t>
                            </w:r>
                          </w:p>
                          <w:p w:rsidR="00643D23" w:rsidRPr="00E67DAA" w:rsidRDefault="00643D23" w:rsidP="00E67DAA">
                            <w:pPr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357" w:hanging="357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SQL</w:t>
                            </w:r>
                          </w:p>
                          <w:p w:rsidR="00643D23" w:rsidRPr="002E1723" w:rsidRDefault="00643D23">
                            <w:pPr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  <w:p w:rsidR="003B62C1" w:rsidRPr="002E1723" w:rsidRDefault="0040455C" w:rsidP="00643D23">
                            <w:pPr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</w:pPr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  <w:t xml:space="preserve">Basic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  <w:t>level</w:t>
                            </w:r>
                            <w:proofErr w:type="spellEnd"/>
                            <w:r w:rsidR="00643D23" w:rsidRPr="002E1723"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  <w:t>:</w:t>
                            </w:r>
                          </w:p>
                          <w:p w:rsidR="008E58D6" w:rsidRPr="002E1723" w:rsidRDefault="008E58D6" w:rsidP="00643D23">
                            <w:pPr>
                              <w:rPr>
                                <w:rFonts w:ascii="Cambria" w:hAnsi="Cambria"/>
                                <w:b/>
                                <w:color w:val="4F6228"/>
                              </w:rPr>
                            </w:pPr>
                          </w:p>
                          <w:p w:rsidR="002D6A65" w:rsidRPr="002D6A65" w:rsidRDefault="002D6A65" w:rsidP="002D6A65">
                            <w:pPr>
                              <w:numPr>
                                <w:ilvl w:val="0"/>
                                <w:numId w:val="13"/>
                              </w:numPr>
                              <w:spacing w:line="312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C++</w:t>
                            </w:r>
                          </w:p>
                          <w:p w:rsidR="00E67DAA" w:rsidRPr="002E1723" w:rsidRDefault="00E67DAA" w:rsidP="00E67DAA">
                            <w:pPr>
                              <w:numPr>
                                <w:ilvl w:val="0"/>
                                <w:numId w:val="13"/>
                              </w:numPr>
                              <w:spacing w:line="312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HTML</w:t>
                            </w:r>
                          </w:p>
                          <w:p w:rsidR="00E67DAA" w:rsidRPr="00E67DAA" w:rsidRDefault="00E67DAA" w:rsidP="00E67DAA">
                            <w:pPr>
                              <w:numPr>
                                <w:ilvl w:val="0"/>
                                <w:numId w:val="13"/>
                              </w:numPr>
                              <w:spacing w:line="312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CSS</w:t>
                            </w:r>
                          </w:p>
                          <w:p w:rsidR="003B62C1" w:rsidRPr="002E1723" w:rsidRDefault="003B62C1" w:rsidP="003B62C1">
                            <w:pPr>
                              <w:numPr>
                                <w:ilvl w:val="0"/>
                                <w:numId w:val="13"/>
                              </w:numPr>
                              <w:spacing w:line="312" w:lineRule="auto"/>
                              <w:ind w:left="357" w:hanging="357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C</w:t>
                            </w:r>
                          </w:p>
                          <w:p w:rsidR="004F312E" w:rsidRPr="002E1723" w:rsidRDefault="004F312E" w:rsidP="004F312E">
                            <w:pPr>
                              <w:numPr>
                                <w:ilvl w:val="0"/>
                                <w:numId w:val="13"/>
                              </w:numPr>
                              <w:spacing w:line="312" w:lineRule="auto"/>
                              <w:ind w:left="357" w:hanging="357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Angular</w:t>
                            </w:r>
                            <w:proofErr w:type="spellEnd"/>
                          </w:p>
                          <w:p w:rsidR="00E67DAA" w:rsidRDefault="00E67DAA" w:rsidP="00BD271F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  <w:p w:rsidR="0040455C" w:rsidRPr="0040455C" w:rsidRDefault="0040455C" w:rsidP="0040455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>Languages</w:t>
                            </w:r>
                            <w:proofErr w:type="spellEnd"/>
                          </w:p>
                          <w:p w:rsidR="0040455C" w:rsidRPr="0040455C" w:rsidRDefault="0040455C" w:rsidP="0040455C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 xml:space="preserve">English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language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level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 xml:space="preserve"> C1</w:t>
                            </w:r>
                          </w:p>
                          <w:p w:rsidR="00370E52" w:rsidRPr="00DD3D82" w:rsidRDefault="00370E52" w:rsidP="00370E52">
                            <w:pPr>
                              <w:spacing w:line="360" w:lineRule="auto"/>
                              <w:ind w:left="360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  <w:p w:rsidR="0040455C" w:rsidRPr="0040455C" w:rsidRDefault="0040455C" w:rsidP="0040455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>Personal data</w:t>
                            </w:r>
                          </w:p>
                          <w:p w:rsidR="008E58D6" w:rsidRDefault="0040455C" w:rsidP="0040455C">
                            <w:pPr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Born</w:t>
                            </w:r>
                            <w:proofErr w:type="spellEnd"/>
                            <w:r w:rsidR="00DD3D82">
                              <w:rPr>
                                <w:rFonts w:ascii="Cambria" w:hAnsi="Cambria"/>
                                <w:color w:val="4F6228"/>
                              </w:rPr>
                              <w:t xml:space="preserve"> </w:t>
                            </w:r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August 7, 1996</w:t>
                            </w:r>
                          </w:p>
                          <w:p w:rsidR="00370E52" w:rsidRPr="00DD3D82" w:rsidRDefault="00370E52" w:rsidP="00370E52">
                            <w:pPr>
                              <w:spacing w:line="360" w:lineRule="auto"/>
                              <w:ind w:left="360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  <w:p w:rsidR="0040455C" w:rsidRPr="0040455C" w:rsidRDefault="0040455C" w:rsidP="0040455C">
                            <w:pPr>
                              <w:spacing w:line="312" w:lineRule="auto"/>
                              <w:jc w:val="center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>Contact</w:t>
                            </w:r>
                            <w:proofErr w:type="spellEnd"/>
                          </w:p>
                          <w:p w:rsidR="0040455C" w:rsidRDefault="0040455C" w:rsidP="0040455C">
                            <w:pPr>
                              <w:pStyle w:val="Akapitzlist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  <w:p w:rsidR="008E58D6" w:rsidRPr="002E1723" w:rsidRDefault="008E58D6" w:rsidP="0040455C">
                            <w:pPr>
                              <w:numPr>
                                <w:ilvl w:val="0"/>
                                <w:numId w:val="14"/>
                              </w:numPr>
                              <w:spacing w:line="312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516 332 704</w:t>
                            </w:r>
                          </w:p>
                          <w:p w:rsidR="008E58D6" w:rsidRDefault="008E58D6" w:rsidP="00370E52">
                            <w:pPr>
                              <w:numPr>
                                <w:ilvl w:val="0"/>
                                <w:numId w:val="14"/>
                              </w:numPr>
                              <w:spacing w:line="312" w:lineRule="auto"/>
                              <w:ind w:left="357" w:hanging="357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 w:rsidRPr="002E1723">
                              <w:rPr>
                                <w:rFonts w:ascii="Cambria" w:hAnsi="Cambria"/>
                                <w:color w:val="4F6228"/>
                              </w:rPr>
                              <w:t>jakub.lagodka.pl@gmail.com</w:t>
                            </w:r>
                          </w:p>
                          <w:p w:rsidR="00BD271F" w:rsidRDefault="00DD3D82" w:rsidP="00370E52">
                            <w:pPr>
                              <w:numPr>
                                <w:ilvl w:val="0"/>
                                <w:numId w:val="14"/>
                              </w:numPr>
                              <w:spacing w:line="312" w:lineRule="auto"/>
                              <w:ind w:left="357" w:hanging="357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F6228"/>
                              </w:rPr>
                              <w:t>Borycz ul. Wojska Polskiego 14</w:t>
                            </w:r>
                          </w:p>
                          <w:p w:rsidR="00DD3D82" w:rsidRPr="00DD3D82" w:rsidRDefault="00DD3D82" w:rsidP="00DD3D82">
                            <w:pPr>
                              <w:spacing w:line="360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  <w:p w:rsidR="0040455C" w:rsidRPr="0040455C" w:rsidRDefault="0040455C" w:rsidP="0040455C">
                            <w:pPr>
                              <w:spacing w:line="312" w:lineRule="auto"/>
                              <w:jc w:val="center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>Interested</w:t>
                            </w:r>
                            <w:proofErr w:type="spellEnd"/>
                          </w:p>
                          <w:p w:rsidR="0040455C" w:rsidRPr="0040455C" w:rsidRDefault="0040455C" w:rsidP="0040455C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programming</w:t>
                            </w:r>
                            <w:proofErr w:type="spellEnd"/>
                          </w:p>
                          <w:p w:rsidR="0040455C" w:rsidRPr="0040455C" w:rsidRDefault="0040455C" w:rsidP="0040455C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new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technologies</w:t>
                            </w:r>
                            <w:proofErr w:type="spellEnd"/>
                          </w:p>
                          <w:p w:rsidR="0040455C" w:rsidRPr="0040455C" w:rsidRDefault="0040455C" w:rsidP="0040455C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personal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 xml:space="preserve"> development</w:t>
                            </w:r>
                          </w:p>
                          <w:p w:rsidR="0040455C" w:rsidRPr="0040455C" w:rsidRDefault="0040455C" w:rsidP="0040455C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geopolitics</w:t>
                            </w:r>
                            <w:proofErr w:type="spellEnd"/>
                          </w:p>
                          <w:p w:rsidR="0040455C" w:rsidRPr="0040455C" w:rsidRDefault="0040455C" w:rsidP="0040455C">
                            <w:pPr>
                              <w:pStyle w:val="Akapitzlist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color w:val="4F6228"/>
                              </w:rPr>
                              <w:t>automotive</w:t>
                            </w:r>
                            <w:proofErr w:type="spellEnd"/>
                          </w:p>
                          <w:p w:rsidR="00BD271F" w:rsidRPr="002E1723" w:rsidRDefault="00BD271F" w:rsidP="00BD271F">
                            <w:pPr>
                              <w:spacing w:line="360" w:lineRule="auto"/>
                              <w:ind w:left="360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  <w:p w:rsidR="0040455C" w:rsidRPr="0040455C" w:rsidRDefault="0040455C" w:rsidP="0040455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>Other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b/>
                                <w:color w:val="4F6228"/>
                                <w:sz w:val="32"/>
                              </w:rPr>
                              <w:t>skills</w:t>
                            </w:r>
                            <w:proofErr w:type="spellEnd"/>
                          </w:p>
                          <w:p w:rsidR="0040455C" w:rsidRPr="0040455C" w:rsidRDefault="0040455C" w:rsidP="0040455C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  <w:t>Driving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  <w:t>license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  <w:t xml:space="preserve">. </w:t>
                            </w:r>
                            <w:r w:rsidRPr="0040455C">
                              <w:rPr>
                                <w:rFonts w:ascii="Cambria" w:hAnsi="Cambria"/>
                                <w:color w:val="4F6228"/>
                                <w:szCs w:val="24"/>
                              </w:rPr>
                              <w:t>B</w:t>
                            </w:r>
                          </w:p>
                          <w:p w:rsidR="00BD271F" w:rsidRPr="002E1723" w:rsidRDefault="00BD271F" w:rsidP="0040455C">
                            <w:pPr>
                              <w:spacing w:line="360" w:lineRule="auto"/>
                              <w:ind w:left="360"/>
                              <w:rPr>
                                <w:rFonts w:ascii="Cambria" w:hAnsi="Cambria"/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-76.05pt;margin-top:8.2pt;width:193.2pt;height:777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iZuAIAAL0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" filled="f" stroked="f">
                <v:textbox>
                  <w:txbxContent>
                    <w:p w:rsidR="004674C2" w:rsidRDefault="0040455C" w:rsidP="0040455C">
                      <w:pPr>
                        <w:jc w:val="center"/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>Skills</w:t>
                      </w:r>
                      <w:proofErr w:type="spellEnd"/>
                    </w:p>
                    <w:p w:rsidR="0040455C" w:rsidRPr="002E1723" w:rsidRDefault="0040455C" w:rsidP="0040455C">
                      <w:pPr>
                        <w:jc w:val="center"/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</w:pPr>
                    </w:p>
                    <w:p w:rsidR="008E58D6" w:rsidRPr="002E1723" w:rsidRDefault="0040455C">
                      <w:pPr>
                        <w:rPr>
                          <w:rFonts w:ascii="Cambria" w:hAnsi="Cambria"/>
                          <w:b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</w:rPr>
                        <w:t>Intermediate</w:t>
                      </w:r>
                      <w:proofErr w:type="spellEnd"/>
                      <w:r w:rsidRPr="0040455C">
                        <w:rPr>
                          <w:rFonts w:ascii="Cambria" w:hAnsi="Cambria"/>
                          <w:b/>
                          <w:color w:val="4F622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</w:rPr>
                        <w:t>level</w:t>
                      </w:r>
                      <w:proofErr w:type="spellEnd"/>
                      <w:r w:rsidR="00D21E7B" w:rsidRPr="002E1723">
                        <w:rPr>
                          <w:rFonts w:ascii="Cambria" w:hAnsi="Cambria"/>
                          <w:b/>
                          <w:color w:val="4F6228"/>
                        </w:rPr>
                        <w:t>:</w:t>
                      </w:r>
                    </w:p>
                    <w:p w:rsidR="008E58D6" w:rsidRPr="002E1723" w:rsidRDefault="008E58D6" w:rsidP="008E58D6">
                      <w:pPr>
                        <w:jc w:val="right"/>
                        <w:rPr>
                          <w:rFonts w:ascii="Cambria" w:hAnsi="Cambria"/>
                          <w:b/>
                          <w:color w:val="4F6228"/>
                        </w:rPr>
                      </w:pPr>
                    </w:p>
                    <w:p w:rsidR="00643D23" w:rsidRPr="002E1723" w:rsidRDefault="00643D23" w:rsidP="00DD3D82">
                      <w:pPr>
                        <w:numPr>
                          <w:ilvl w:val="0"/>
                          <w:numId w:val="11"/>
                        </w:numPr>
                        <w:spacing w:line="312" w:lineRule="auto"/>
                        <w:ind w:left="357" w:hanging="357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Java</w:t>
                      </w:r>
                    </w:p>
                    <w:p w:rsidR="00643D23" w:rsidRPr="00E67DAA" w:rsidRDefault="00643D23" w:rsidP="00E67DAA">
                      <w:pPr>
                        <w:numPr>
                          <w:ilvl w:val="0"/>
                          <w:numId w:val="11"/>
                        </w:numPr>
                        <w:spacing w:line="312" w:lineRule="auto"/>
                        <w:ind w:left="357" w:hanging="357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SQL</w:t>
                      </w:r>
                    </w:p>
                    <w:p w:rsidR="00643D23" w:rsidRPr="002E1723" w:rsidRDefault="00643D23">
                      <w:pPr>
                        <w:rPr>
                          <w:rFonts w:ascii="Cambria" w:hAnsi="Cambria"/>
                          <w:color w:val="4F6228"/>
                        </w:rPr>
                      </w:pPr>
                    </w:p>
                    <w:p w:rsidR="003B62C1" w:rsidRPr="002E1723" w:rsidRDefault="0040455C" w:rsidP="00643D23">
                      <w:pPr>
                        <w:rPr>
                          <w:rFonts w:ascii="Cambria" w:hAnsi="Cambria"/>
                          <w:b/>
                          <w:color w:val="4F6228"/>
                        </w:rPr>
                      </w:pPr>
                      <w:r w:rsidRPr="0040455C">
                        <w:rPr>
                          <w:rFonts w:ascii="Cambria" w:hAnsi="Cambria"/>
                          <w:b/>
                          <w:color w:val="4F6228"/>
                        </w:rPr>
                        <w:t xml:space="preserve">Basic </w:t>
                      </w: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</w:rPr>
                        <w:t>level</w:t>
                      </w:r>
                      <w:proofErr w:type="spellEnd"/>
                      <w:r w:rsidR="00643D23" w:rsidRPr="002E1723">
                        <w:rPr>
                          <w:rFonts w:ascii="Cambria" w:hAnsi="Cambria"/>
                          <w:b/>
                          <w:color w:val="4F6228"/>
                        </w:rPr>
                        <w:t>:</w:t>
                      </w:r>
                    </w:p>
                    <w:p w:rsidR="008E58D6" w:rsidRPr="002E1723" w:rsidRDefault="008E58D6" w:rsidP="00643D23">
                      <w:pPr>
                        <w:rPr>
                          <w:rFonts w:ascii="Cambria" w:hAnsi="Cambria"/>
                          <w:b/>
                          <w:color w:val="4F6228"/>
                        </w:rPr>
                      </w:pPr>
                    </w:p>
                    <w:p w:rsidR="002D6A65" w:rsidRPr="002D6A65" w:rsidRDefault="002D6A65" w:rsidP="002D6A65">
                      <w:pPr>
                        <w:numPr>
                          <w:ilvl w:val="0"/>
                          <w:numId w:val="13"/>
                        </w:numPr>
                        <w:spacing w:line="312" w:lineRule="auto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C++</w:t>
                      </w:r>
                    </w:p>
                    <w:p w:rsidR="00E67DAA" w:rsidRPr="002E1723" w:rsidRDefault="00E67DAA" w:rsidP="00E67DAA">
                      <w:pPr>
                        <w:numPr>
                          <w:ilvl w:val="0"/>
                          <w:numId w:val="13"/>
                        </w:numPr>
                        <w:spacing w:line="312" w:lineRule="auto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HTML</w:t>
                      </w:r>
                    </w:p>
                    <w:p w:rsidR="00E67DAA" w:rsidRPr="00E67DAA" w:rsidRDefault="00E67DAA" w:rsidP="00E67DAA">
                      <w:pPr>
                        <w:numPr>
                          <w:ilvl w:val="0"/>
                          <w:numId w:val="13"/>
                        </w:numPr>
                        <w:spacing w:line="312" w:lineRule="auto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CSS</w:t>
                      </w:r>
                    </w:p>
                    <w:p w:rsidR="003B62C1" w:rsidRPr="002E1723" w:rsidRDefault="003B62C1" w:rsidP="003B62C1">
                      <w:pPr>
                        <w:numPr>
                          <w:ilvl w:val="0"/>
                          <w:numId w:val="13"/>
                        </w:numPr>
                        <w:spacing w:line="312" w:lineRule="auto"/>
                        <w:ind w:left="357" w:hanging="357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C</w:t>
                      </w:r>
                    </w:p>
                    <w:p w:rsidR="004F312E" w:rsidRPr="002E1723" w:rsidRDefault="004F312E" w:rsidP="004F312E">
                      <w:pPr>
                        <w:numPr>
                          <w:ilvl w:val="0"/>
                          <w:numId w:val="13"/>
                        </w:numPr>
                        <w:spacing w:line="312" w:lineRule="auto"/>
                        <w:ind w:left="357" w:hanging="357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2E1723">
                        <w:rPr>
                          <w:rFonts w:ascii="Cambria" w:hAnsi="Cambria"/>
                          <w:color w:val="4F6228"/>
                        </w:rPr>
                        <w:t>Angular</w:t>
                      </w:r>
                      <w:proofErr w:type="spellEnd"/>
                    </w:p>
                    <w:p w:rsidR="00E67DAA" w:rsidRDefault="00E67DAA" w:rsidP="00BD271F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color w:val="4F6228"/>
                        </w:rPr>
                      </w:pPr>
                    </w:p>
                    <w:p w:rsidR="0040455C" w:rsidRPr="0040455C" w:rsidRDefault="0040455C" w:rsidP="0040455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>Languages</w:t>
                      </w:r>
                      <w:proofErr w:type="spellEnd"/>
                    </w:p>
                    <w:p w:rsidR="0040455C" w:rsidRPr="0040455C" w:rsidRDefault="0040455C" w:rsidP="0040455C">
                      <w:pPr>
                        <w:pStyle w:val="Akapitzlist"/>
                        <w:numPr>
                          <w:ilvl w:val="0"/>
                          <w:numId w:val="21"/>
                        </w:numPr>
                        <w:rPr>
                          <w:rFonts w:ascii="Cambria" w:hAnsi="Cambria"/>
                          <w:color w:val="4F6228"/>
                        </w:rPr>
                      </w:pPr>
                      <w:r w:rsidRPr="0040455C">
                        <w:rPr>
                          <w:rFonts w:ascii="Cambria" w:hAnsi="Cambria"/>
                          <w:color w:val="4F6228"/>
                        </w:rPr>
                        <w:t xml:space="preserve">English </w:t>
                      </w: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language</w:t>
                      </w:r>
                      <w:proofErr w:type="spellEnd"/>
                      <w:r w:rsidRPr="0040455C">
                        <w:rPr>
                          <w:rFonts w:ascii="Cambria" w:hAnsi="Cambria"/>
                          <w:color w:val="4F622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level</w:t>
                      </w:r>
                      <w:proofErr w:type="spellEnd"/>
                      <w:r w:rsidRPr="0040455C">
                        <w:rPr>
                          <w:rFonts w:ascii="Cambria" w:hAnsi="Cambria"/>
                          <w:color w:val="4F6228"/>
                        </w:rPr>
                        <w:t xml:space="preserve"> C1</w:t>
                      </w:r>
                    </w:p>
                    <w:p w:rsidR="00370E52" w:rsidRPr="00DD3D82" w:rsidRDefault="00370E52" w:rsidP="00370E52">
                      <w:pPr>
                        <w:spacing w:line="360" w:lineRule="auto"/>
                        <w:ind w:left="360"/>
                        <w:rPr>
                          <w:rFonts w:ascii="Cambria" w:hAnsi="Cambria"/>
                          <w:color w:val="4F6228"/>
                        </w:rPr>
                      </w:pPr>
                    </w:p>
                    <w:p w:rsidR="0040455C" w:rsidRPr="0040455C" w:rsidRDefault="0040455C" w:rsidP="0040455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color w:val="4F6228"/>
                        </w:rPr>
                      </w:pPr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>Personal data</w:t>
                      </w:r>
                    </w:p>
                    <w:p w:rsidR="008E58D6" w:rsidRDefault="0040455C" w:rsidP="0040455C">
                      <w:pPr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Born</w:t>
                      </w:r>
                      <w:proofErr w:type="spellEnd"/>
                      <w:r w:rsidR="00DD3D82">
                        <w:rPr>
                          <w:rFonts w:ascii="Cambria" w:hAnsi="Cambria"/>
                          <w:color w:val="4F6228"/>
                        </w:rPr>
                        <w:t xml:space="preserve"> </w:t>
                      </w:r>
                      <w:r w:rsidRPr="0040455C">
                        <w:rPr>
                          <w:rFonts w:ascii="Cambria" w:hAnsi="Cambria"/>
                          <w:color w:val="4F6228"/>
                        </w:rPr>
                        <w:t>August 7, 1996</w:t>
                      </w:r>
                    </w:p>
                    <w:p w:rsidR="00370E52" w:rsidRPr="00DD3D82" w:rsidRDefault="00370E52" w:rsidP="00370E52">
                      <w:pPr>
                        <w:spacing w:line="360" w:lineRule="auto"/>
                        <w:ind w:left="360"/>
                        <w:rPr>
                          <w:rFonts w:ascii="Cambria" w:hAnsi="Cambria"/>
                          <w:color w:val="4F6228"/>
                        </w:rPr>
                      </w:pPr>
                    </w:p>
                    <w:p w:rsidR="0040455C" w:rsidRPr="0040455C" w:rsidRDefault="0040455C" w:rsidP="0040455C">
                      <w:pPr>
                        <w:spacing w:line="312" w:lineRule="auto"/>
                        <w:jc w:val="center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>Contact</w:t>
                      </w:r>
                      <w:proofErr w:type="spellEnd"/>
                    </w:p>
                    <w:p w:rsidR="0040455C" w:rsidRDefault="0040455C" w:rsidP="0040455C">
                      <w:pPr>
                        <w:pStyle w:val="Akapitzlist"/>
                        <w:rPr>
                          <w:rFonts w:ascii="Cambria" w:hAnsi="Cambria"/>
                          <w:color w:val="4F6228"/>
                        </w:rPr>
                      </w:pPr>
                    </w:p>
                    <w:p w:rsidR="008E58D6" w:rsidRPr="002E1723" w:rsidRDefault="008E58D6" w:rsidP="0040455C">
                      <w:pPr>
                        <w:numPr>
                          <w:ilvl w:val="0"/>
                          <w:numId w:val="14"/>
                        </w:numPr>
                        <w:spacing w:line="312" w:lineRule="auto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516 332 704</w:t>
                      </w:r>
                    </w:p>
                    <w:p w:rsidR="008E58D6" w:rsidRDefault="008E58D6" w:rsidP="00370E52">
                      <w:pPr>
                        <w:numPr>
                          <w:ilvl w:val="0"/>
                          <w:numId w:val="14"/>
                        </w:numPr>
                        <w:spacing w:line="312" w:lineRule="auto"/>
                        <w:ind w:left="357" w:hanging="357"/>
                        <w:rPr>
                          <w:rFonts w:ascii="Cambria" w:hAnsi="Cambria"/>
                          <w:color w:val="4F6228"/>
                        </w:rPr>
                      </w:pPr>
                      <w:r w:rsidRPr="002E1723">
                        <w:rPr>
                          <w:rFonts w:ascii="Cambria" w:hAnsi="Cambria"/>
                          <w:color w:val="4F6228"/>
                        </w:rPr>
                        <w:t>jakub.lagodka.pl@gmail.com</w:t>
                      </w:r>
                    </w:p>
                    <w:p w:rsidR="00BD271F" w:rsidRDefault="00DD3D82" w:rsidP="00370E52">
                      <w:pPr>
                        <w:numPr>
                          <w:ilvl w:val="0"/>
                          <w:numId w:val="14"/>
                        </w:numPr>
                        <w:spacing w:line="312" w:lineRule="auto"/>
                        <w:ind w:left="357" w:hanging="357"/>
                        <w:rPr>
                          <w:rFonts w:ascii="Cambria" w:hAnsi="Cambria"/>
                          <w:color w:val="4F6228"/>
                        </w:rPr>
                      </w:pPr>
                      <w:r>
                        <w:rPr>
                          <w:rFonts w:ascii="Cambria" w:hAnsi="Cambria"/>
                          <w:color w:val="4F6228"/>
                        </w:rPr>
                        <w:t>Borycz ul. Wojska Polskiego 14</w:t>
                      </w:r>
                    </w:p>
                    <w:p w:rsidR="00DD3D82" w:rsidRPr="00DD3D82" w:rsidRDefault="00DD3D82" w:rsidP="00DD3D82">
                      <w:pPr>
                        <w:spacing w:line="360" w:lineRule="auto"/>
                        <w:rPr>
                          <w:rFonts w:ascii="Cambria" w:hAnsi="Cambria"/>
                          <w:color w:val="4F6228"/>
                        </w:rPr>
                      </w:pPr>
                    </w:p>
                    <w:p w:rsidR="0040455C" w:rsidRPr="0040455C" w:rsidRDefault="0040455C" w:rsidP="0040455C">
                      <w:pPr>
                        <w:spacing w:line="312" w:lineRule="auto"/>
                        <w:jc w:val="center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>Interested</w:t>
                      </w:r>
                      <w:proofErr w:type="spellEnd"/>
                    </w:p>
                    <w:p w:rsidR="0040455C" w:rsidRPr="0040455C" w:rsidRDefault="0040455C" w:rsidP="0040455C">
                      <w:pPr>
                        <w:pStyle w:val="Akapitzlist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programming</w:t>
                      </w:r>
                      <w:proofErr w:type="spellEnd"/>
                    </w:p>
                    <w:p w:rsidR="0040455C" w:rsidRPr="0040455C" w:rsidRDefault="0040455C" w:rsidP="0040455C">
                      <w:pPr>
                        <w:pStyle w:val="Akapitzlist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new</w:t>
                      </w:r>
                      <w:proofErr w:type="spellEnd"/>
                      <w:r w:rsidRPr="0040455C">
                        <w:rPr>
                          <w:rFonts w:ascii="Cambria" w:hAnsi="Cambria"/>
                          <w:color w:val="4F622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technologies</w:t>
                      </w:r>
                      <w:proofErr w:type="spellEnd"/>
                    </w:p>
                    <w:p w:rsidR="0040455C" w:rsidRPr="0040455C" w:rsidRDefault="0040455C" w:rsidP="0040455C">
                      <w:pPr>
                        <w:pStyle w:val="Akapitzlist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personal</w:t>
                      </w:r>
                      <w:proofErr w:type="spellEnd"/>
                      <w:r w:rsidRPr="0040455C">
                        <w:rPr>
                          <w:rFonts w:ascii="Cambria" w:hAnsi="Cambria"/>
                          <w:color w:val="4F6228"/>
                        </w:rPr>
                        <w:t xml:space="preserve"> development</w:t>
                      </w:r>
                    </w:p>
                    <w:p w:rsidR="0040455C" w:rsidRPr="0040455C" w:rsidRDefault="0040455C" w:rsidP="0040455C">
                      <w:pPr>
                        <w:pStyle w:val="Akapitzlist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geopolitics</w:t>
                      </w:r>
                      <w:proofErr w:type="spellEnd"/>
                    </w:p>
                    <w:p w:rsidR="0040455C" w:rsidRPr="0040455C" w:rsidRDefault="0040455C" w:rsidP="0040455C">
                      <w:pPr>
                        <w:pStyle w:val="Akapitzlist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color w:val="4F6228"/>
                        </w:rPr>
                        <w:t>automotive</w:t>
                      </w:r>
                      <w:proofErr w:type="spellEnd"/>
                    </w:p>
                    <w:p w:rsidR="00BD271F" w:rsidRPr="002E1723" w:rsidRDefault="00BD271F" w:rsidP="00BD271F">
                      <w:pPr>
                        <w:spacing w:line="360" w:lineRule="auto"/>
                        <w:ind w:left="360"/>
                        <w:rPr>
                          <w:rFonts w:ascii="Cambria" w:hAnsi="Cambria"/>
                          <w:color w:val="4F6228"/>
                        </w:rPr>
                      </w:pPr>
                    </w:p>
                    <w:p w:rsidR="0040455C" w:rsidRPr="0040455C" w:rsidRDefault="0040455C" w:rsidP="0040455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color w:val="4F6228"/>
                        </w:rPr>
                      </w:pP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>Other</w:t>
                      </w:r>
                      <w:proofErr w:type="spellEnd"/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b/>
                          <w:color w:val="4F6228"/>
                          <w:sz w:val="32"/>
                        </w:rPr>
                        <w:t>skills</w:t>
                      </w:r>
                      <w:proofErr w:type="spellEnd"/>
                    </w:p>
                    <w:p w:rsidR="0040455C" w:rsidRPr="0040455C" w:rsidRDefault="0040455C" w:rsidP="0040455C">
                      <w:pPr>
                        <w:pStyle w:val="Akapitzlis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color w:val="4F6228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4F6228"/>
                          <w:szCs w:val="24"/>
                        </w:rPr>
                        <w:t>Driving</w:t>
                      </w:r>
                      <w:proofErr w:type="spellEnd"/>
                      <w:r>
                        <w:rPr>
                          <w:rFonts w:ascii="Cambria" w:hAnsi="Cambria"/>
                          <w:color w:val="4F62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4F6228"/>
                          <w:szCs w:val="24"/>
                        </w:rPr>
                        <w:t>license</w:t>
                      </w:r>
                      <w:proofErr w:type="spellEnd"/>
                      <w:r w:rsidRPr="0040455C">
                        <w:rPr>
                          <w:rFonts w:ascii="Cambria" w:hAnsi="Cambria"/>
                          <w:color w:val="4F62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4F6228"/>
                          <w:szCs w:val="24"/>
                        </w:rPr>
                        <w:t>cat</w:t>
                      </w:r>
                      <w:proofErr w:type="spellEnd"/>
                      <w:r>
                        <w:rPr>
                          <w:rFonts w:ascii="Cambria" w:hAnsi="Cambria"/>
                          <w:color w:val="4F6228"/>
                          <w:szCs w:val="24"/>
                        </w:rPr>
                        <w:t xml:space="preserve">. </w:t>
                      </w:r>
                      <w:r w:rsidRPr="0040455C">
                        <w:rPr>
                          <w:rFonts w:ascii="Cambria" w:hAnsi="Cambria"/>
                          <w:color w:val="4F6228"/>
                          <w:szCs w:val="24"/>
                        </w:rPr>
                        <w:t>B</w:t>
                      </w:r>
                    </w:p>
                    <w:p w:rsidR="00BD271F" w:rsidRPr="002E1723" w:rsidRDefault="00BD271F" w:rsidP="0040455C">
                      <w:pPr>
                        <w:spacing w:line="360" w:lineRule="auto"/>
                        <w:ind w:left="360"/>
                        <w:rPr>
                          <w:rFonts w:ascii="Cambria" w:hAnsi="Cambria"/>
                          <w:color w:val="4F62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5779" w:rsidRDefault="008E5779">
      <w:pPr>
        <w:pStyle w:val="Standard"/>
        <w:rPr>
          <w:rFonts w:cs="Times New Roman"/>
          <w:b/>
          <w:bCs/>
        </w:rPr>
      </w:pPr>
    </w:p>
    <w:p w:rsidR="008E5779" w:rsidRDefault="008E5779">
      <w:pPr>
        <w:pStyle w:val="Standard"/>
        <w:rPr>
          <w:rFonts w:cs="Times New Roman"/>
          <w:b/>
          <w:bCs/>
        </w:rPr>
      </w:pPr>
    </w:p>
    <w:p w:rsidR="00A5745A" w:rsidRDefault="00A5745A" w:rsidP="008E5779">
      <w:pPr>
        <w:pStyle w:val="Standard"/>
        <w:spacing w:line="276" w:lineRule="auto"/>
        <w:rPr>
          <w:rFonts w:ascii="Georgia" w:hAnsi="Georgia" w:cs="Times New Roman"/>
          <w:bCs/>
          <w:color w:val="4C70E7"/>
          <w:sz w:val="36"/>
          <w:szCs w:val="36"/>
        </w:rPr>
      </w:pPr>
    </w:p>
    <w:p w:rsidR="00F55FA4" w:rsidRDefault="00F55FA4" w:rsidP="00E57622">
      <w:pPr>
        <w:pStyle w:val="Standard"/>
        <w:spacing w:line="276" w:lineRule="auto"/>
        <w:jc w:val="center"/>
        <w:rPr>
          <w:rFonts w:cs="Times New Roman"/>
          <w:b/>
          <w:bCs/>
          <w:color w:val="446C36"/>
          <w:sz w:val="44"/>
          <w:szCs w:val="36"/>
        </w:rPr>
      </w:pPr>
    </w:p>
    <w:p w:rsidR="008E5779" w:rsidRPr="006A050C" w:rsidRDefault="00F55FA4" w:rsidP="00E57622">
      <w:pPr>
        <w:pStyle w:val="Standard"/>
        <w:spacing w:line="276" w:lineRule="auto"/>
        <w:jc w:val="center"/>
        <w:rPr>
          <w:rFonts w:cs="Times New Roman"/>
          <w:b/>
          <w:bCs/>
          <w:color w:val="446C36"/>
          <w:sz w:val="76"/>
          <w:szCs w:val="76"/>
        </w:rPr>
      </w:pPr>
      <w:r w:rsidRPr="00F55FA4">
        <w:rPr>
          <w:rFonts w:cs="Times New Roman"/>
          <w:b/>
          <w:bCs/>
          <w:color w:val="446C36"/>
          <w:sz w:val="72"/>
          <w:szCs w:val="36"/>
        </w:rPr>
        <w:t xml:space="preserve">                  </w:t>
      </w:r>
      <w:r w:rsidR="003A570E">
        <w:rPr>
          <w:rFonts w:cs="Times New Roman"/>
          <w:b/>
          <w:bCs/>
          <w:color w:val="446C36"/>
          <w:sz w:val="72"/>
          <w:szCs w:val="36"/>
        </w:rPr>
        <w:t xml:space="preserve"> </w:t>
      </w:r>
      <w:r w:rsidR="006A69C7" w:rsidRPr="006A050C">
        <w:rPr>
          <w:rFonts w:cs="Times New Roman"/>
          <w:b/>
          <w:bCs/>
          <w:color w:val="446C36"/>
          <w:sz w:val="76"/>
          <w:szCs w:val="76"/>
        </w:rPr>
        <w:t xml:space="preserve">Jakub </w:t>
      </w:r>
      <w:proofErr w:type="spellStart"/>
      <w:r w:rsidR="006A69C7" w:rsidRPr="006A050C">
        <w:rPr>
          <w:rFonts w:cs="Times New Roman"/>
          <w:b/>
          <w:bCs/>
          <w:color w:val="446C36"/>
          <w:sz w:val="76"/>
          <w:szCs w:val="76"/>
        </w:rPr>
        <w:t>Łagódka</w:t>
      </w:r>
      <w:proofErr w:type="spellEnd"/>
    </w:p>
    <w:p w:rsidR="008E5779" w:rsidRPr="00F55FA4" w:rsidRDefault="00F55FA4" w:rsidP="00F55FA4">
      <w:pPr>
        <w:pStyle w:val="Standard"/>
        <w:spacing w:line="276" w:lineRule="auto"/>
        <w:jc w:val="center"/>
        <w:rPr>
          <w:rFonts w:cs="Times New Roman"/>
          <w:bCs/>
          <w:i/>
          <w:sz w:val="20"/>
          <w:szCs w:val="17"/>
        </w:rPr>
      </w:pPr>
      <w:r>
        <w:rPr>
          <w:rFonts w:cs="Times New Roman"/>
          <w:bCs/>
          <w:i/>
          <w:sz w:val="20"/>
          <w:szCs w:val="17"/>
        </w:rPr>
        <w:t xml:space="preserve">                                                   </w:t>
      </w:r>
      <w:r w:rsidR="00AC027E">
        <w:rPr>
          <w:rFonts w:cs="Times New Roman"/>
          <w:bCs/>
          <w:i/>
          <w:sz w:val="20"/>
          <w:szCs w:val="17"/>
        </w:rPr>
        <w:t xml:space="preserve">    </w:t>
      </w:r>
      <w:r w:rsidR="003A570E">
        <w:rPr>
          <w:rFonts w:cs="Times New Roman"/>
          <w:bCs/>
          <w:i/>
          <w:sz w:val="20"/>
          <w:szCs w:val="17"/>
        </w:rPr>
        <w:t xml:space="preserve">        </w:t>
      </w:r>
      <w:r w:rsidR="00AC027E">
        <w:rPr>
          <w:rFonts w:cs="Times New Roman"/>
          <w:bCs/>
          <w:i/>
          <w:sz w:val="20"/>
          <w:szCs w:val="17"/>
        </w:rPr>
        <w:t xml:space="preserve"> </w:t>
      </w:r>
      <w:r w:rsidR="00CA57B5" w:rsidRPr="00F55FA4">
        <w:rPr>
          <w:rFonts w:cs="Times New Roman"/>
          <w:bCs/>
          <w:i/>
          <w:sz w:val="20"/>
          <w:szCs w:val="17"/>
        </w:rPr>
        <w:t>Curriculum</w:t>
      </w:r>
      <w:r w:rsidR="008E5779" w:rsidRPr="00F55FA4">
        <w:rPr>
          <w:rFonts w:cs="Times New Roman"/>
          <w:bCs/>
          <w:i/>
          <w:sz w:val="20"/>
          <w:szCs w:val="17"/>
        </w:rPr>
        <w:t xml:space="preserve"> Vitae</w:t>
      </w:r>
    </w:p>
    <w:p w:rsidR="008E58D6" w:rsidRPr="00C82F3C" w:rsidRDefault="008E58D6" w:rsidP="00F55FA4">
      <w:pPr>
        <w:pStyle w:val="Standard"/>
        <w:spacing w:line="276" w:lineRule="auto"/>
        <w:jc w:val="right"/>
        <w:rPr>
          <w:rFonts w:ascii="Georgia" w:hAnsi="Georgia" w:cs="Times New Roman"/>
          <w:bCs/>
          <w:i/>
          <w:sz w:val="17"/>
          <w:szCs w:val="17"/>
        </w:rPr>
      </w:pPr>
    </w:p>
    <w:p w:rsidR="003C63CD" w:rsidRPr="00C82F3C" w:rsidRDefault="003C63CD" w:rsidP="00F55FA4">
      <w:pPr>
        <w:pStyle w:val="Standard"/>
        <w:jc w:val="right"/>
        <w:rPr>
          <w:rFonts w:ascii="Tahoma" w:hAnsi="Tahoma" w:cs="Tahoma"/>
          <w:bCs/>
          <w:sz w:val="17"/>
          <w:szCs w:val="17"/>
        </w:rPr>
        <w:sectPr w:rsidR="003C63CD" w:rsidRPr="00C82F3C" w:rsidSect="003A570E">
          <w:pgSz w:w="11906" w:h="16838"/>
          <w:pgMar w:top="0" w:right="1274" w:bottom="1134" w:left="1701" w:header="708" w:footer="708" w:gutter="0"/>
          <w:cols w:space="708"/>
          <w:docGrid w:linePitch="360"/>
        </w:sectPr>
      </w:pPr>
    </w:p>
    <w:p w:rsidR="003C63CD" w:rsidRDefault="001D5F43" w:rsidP="00F55FA4">
      <w:pPr>
        <w:pStyle w:val="Standard"/>
        <w:jc w:val="right"/>
        <w:rPr>
          <w:rFonts w:cs="Times New Roman"/>
          <w:b/>
          <w:bCs/>
        </w:rPr>
        <w:sectPr w:rsidR="003C63CD" w:rsidSect="003C63CD">
          <w:type w:val="continuous"/>
          <w:pgSz w:w="11906" w:h="16838"/>
          <w:pgMar w:top="0" w:right="1700" w:bottom="1134" w:left="1701" w:header="708" w:footer="708" w:gutter="0"/>
          <w:cols w:num="2" w:space="283" w:equalWidth="0">
            <w:col w:w="1454" w:space="106"/>
            <w:col w:w="6945"/>
          </w:cols>
          <w:docGrid w:linePitch="360"/>
        </w:sectPr>
      </w:pPr>
      <w:r>
        <w:rPr>
          <w:rFonts w:cs="Times New Roman"/>
          <w:noProof/>
          <w:color w:val="4A442A"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135255</wp:posOffset>
                </wp:positionV>
                <wp:extent cx="3803650" cy="635"/>
                <wp:effectExtent l="18415" t="20955" r="16510" b="1651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61.95pt;margin-top:10.65pt;width:299.5pt;height: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" strokecolor="#a5a5a5" strokeweight="2pt"/>
            </w:pict>
          </mc:Fallback>
        </mc:AlternateContent>
      </w:r>
    </w:p>
    <w:p w:rsidR="004463E5" w:rsidRDefault="001D5F43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80010</wp:posOffset>
                </wp:positionV>
                <wp:extent cx="3949700" cy="1557655"/>
                <wp:effectExtent l="0" t="3810" r="3810" b="635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55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55C" w:rsidRDefault="0040455C" w:rsidP="0040455C">
                            <w:pPr>
                              <w:pStyle w:val="Standard"/>
                              <w:spacing w:line="480" w:lineRule="auto"/>
                              <w:jc w:val="center"/>
                              <w:rPr>
                                <w:rFonts w:ascii="Georgia" w:hAnsi="Georgia" w:cs="Times New Roman"/>
                                <w:b/>
                                <w:bCs/>
                                <w:color w:val="4F6228"/>
                                <w:sz w:val="28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Georgia" w:hAnsi="Georgia" w:cs="Times New Roman"/>
                                <w:b/>
                                <w:bCs/>
                                <w:color w:val="4F6228"/>
                                <w:sz w:val="28"/>
                              </w:rPr>
                              <w:t>Education</w:t>
                            </w:r>
                            <w:proofErr w:type="spellEnd"/>
                          </w:p>
                          <w:p w:rsidR="006A69C7" w:rsidRPr="00140808" w:rsidRDefault="006A69C7" w:rsidP="003A570E">
                            <w:pPr>
                              <w:pStyle w:val="Standard"/>
                              <w:spacing w:line="480" w:lineRule="auto"/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</w:pPr>
                            <w:r w:rsidRPr="00140808"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>Politechnika Śląska</w:t>
                            </w:r>
                            <w:r w:rsidR="003A570E" w:rsidRPr="00140808"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3A570E" w:rsidRPr="00140808">
                              <w:rPr>
                                <w:rFonts w:ascii="Cambria" w:hAnsi="Cambria" w:cs="Times New Roman"/>
                                <w:bCs/>
                              </w:rPr>
                              <w:t>|</w:t>
                            </w:r>
                            <w:r w:rsidR="00F30218" w:rsidRPr="00140808">
                              <w:rPr>
                                <w:rFonts w:ascii="Cambria" w:hAnsi="Cambria" w:cs="Times New Roman"/>
                                <w:bCs/>
                              </w:rPr>
                              <w:t xml:space="preserve"> </w:t>
                            </w:r>
                            <w:r w:rsidR="003E5340" w:rsidRPr="00140808">
                              <w:rPr>
                                <w:rFonts w:ascii="Cambria" w:hAnsi="Cambria" w:cs="Times New Roman"/>
                                <w:bCs/>
                              </w:rPr>
                              <w:t>2021</w:t>
                            </w:r>
                          </w:p>
                          <w:p w:rsidR="0040455C" w:rsidRDefault="0040455C" w:rsidP="003A570E">
                            <w:pPr>
                              <w:pStyle w:val="Standard"/>
                              <w:spacing w:line="360" w:lineRule="auto"/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Automatic Control, Electronics and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Computer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Science</w:t>
                            </w:r>
                          </w:p>
                          <w:p w:rsidR="003A570E" w:rsidRPr="003A570E" w:rsidRDefault="0040455C" w:rsidP="003A570E">
                            <w:pPr>
                              <w:pStyle w:val="Standard"/>
                              <w:spacing w:line="360" w:lineRule="auto"/>
                              <w:rPr>
                                <w:rFonts w:ascii="Tahoma" w:hAnsi="Tahoma" w:cs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40455C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Faculty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27" type="#_x0000_t202" style="position:absolute;margin-left:161.95pt;margin-top:6.3pt;width:311pt;height:122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" filled="f" stroked="f">
                <v:textbox>
                  <w:txbxContent>
                    <w:p w:rsidR="0040455C" w:rsidRDefault="0040455C" w:rsidP="0040455C">
                      <w:pPr>
                        <w:pStyle w:val="Standard"/>
                        <w:spacing w:line="480" w:lineRule="auto"/>
                        <w:jc w:val="center"/>
                        <w:rPr>
                          <w:rFonts w:ascii="Georgia" w:hAnsi="Georgia" w:cs="Times New Roman"/>
                          <w:b/>
                          <w:bCs/>
                          <w:color w:val="4F6228"/>
                          <w:sz w:val="28"/>
                        </w:rPr>
                      </w:pPr>
                      <w:proofErr w:type="spellStart"/>
                      <w:r w:rsidRPr="0040455C">
                        <w:rPr>
                          <w:rFonts w:ascii="Georgia" w:hAnsi="Georgia" w:cs="Times New Roman"/>
                          <w:b/>
                          <w:bCs/>
                          <w:color w:val="4F6228"/>
                          <w:sz w:val="28"/>
                        </w:rPr>
                        <w:t>Education</w:t>
                      </w:r>
                      <w:proofErr w:type="spellEnd"/>
                    </w:p>
                    <w:p w:rsidR="006A69C7" w:rsidRPr="00140808" w:rsidRDefault="006A69C7" w:rsidP="003A570E">
                      <w:pPr>
                        <w:pStyle w:val="Standard"/>
                        <w:spacing w:line="480" w:lineRule="auto"/>
                        <w:rPr>
                          <w:rFonts w:ascii="Cambria" w:hAnsi="Cambria" w:cs="Times New Roman"/>
                          <w:b/>
                          <w:bCs/>
                        </w:rPr>
                      </w:pPr>
                      <w:r w:rsidRPr="00140808">
                        <w:rPr>
                          <w:rFonts w:ascii="Cambria" w:hAnsi="Cambria" w:cs="Times New Roman"/>
                          <w:b/>
                          <w:bCs/>
                        </w:rPr>
                        <w:t>Politechnika Śląska</w:t>
                      </w:r>
                      <w:r w:rsidR="003A570E" w:rsidRPr="00140808">
                        <w:rPr>
                          <w:rFonts w:ascii="Cambria" w:hAnsi="Cambria" w:cs="Times New Roman"/>
                          <w:b/>
                          <w:bCs/>
                        </w:rPr>
                        <w:t xml:space="preserve"> </w:t>
                      </w:r>
                      <w:r w:rsidR="003A570E" w:rsidRPr="00140808">
                        <w:rPr>
                          <w:rFonts w:ascii="Cambria" w:hAnsi="Cambria" w:cs="Times New Roman"/>
                          <w:bCs/>
                        </w:rPr>
                        <w:t>|</w:t>
                      </w:r>
                      <w:r w:rsidR="00F30218" w:rsidRPr="00140808">
                        <w:rPr>
                          <w:rFonts w:ascii="Cambria" w:hAnsi="Cambria" w:cs="Times New Roman"/>
                          <w:bCs/>
                        </w:rPr>
                        <w:t xml:space="preserve"> </w:t>
                      </w:r>
                      <w:r w:rsidR="003E5340" w:rsidRPr="00140808">
                        <w:rPr>
                          <w:rFonts w:ascii="Cambria" w:hAnsi="Cambria" w:cs="Times New Roman"/>
                          <w:bCs/>
                        </w:rPr>
                        <w:t>2021</w:t>
                      </w:r>
                    </w:p>
                    <w:p w:rsidR="0040455C" w:rsidRDefault="0040455C" w:rsidP="003A570E">
                      <w:pPr>
                        <w:pStyle w:val="Standard"/>
                        <w:spacing w:line="360" w:lineRule="auto"/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>Department</w:t>
                      </w:r>
                      <w:proofErr w:type="spellEnd"/>
                      <w:r w:rsidRPr="0040455C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of Automatic Control, Electronics and </w:t>
                      </w:r>
                      <w:proofErr w:type="spellStart"/>
                      <w:r w:rsidRPr="0040455C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>Computer</w:t>
                      </w:r>
                      <w:proofErr w:type="spellEnd"/>
                      <w:r w:rsidRPr="0040455C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Science</w:t>
                      </w:r>
                    </w:p>
                    <w:p w:rsidR="003A570E" w:rsidRPr="003A570E" w:rsidRDefault="0040455C" w:rsidP="003A570E">
                      <w:pPr>
                        <w:pStyle w:val="Standard"/>
                        <w:spacing w:line="360" w:lineRule="auto"/>
                        <w:rPr>
                          <w:rFonts w:ascii="Tahoma" w:hAnsi="Tahoma" w:cs="Times New Roman"/>
                          <w:bCs/>
                          <w:iCs/>
                          <w:sz w:val="20"/>
                          <w:szCs w:val="20"/>
                        </w:rPr>
                      </w:pPr>
                      <w:r w:rsidRPr="0040455C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 w:rsidRPr="0040455C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>Faculty</w:t>
                      </w:r>
                      <w:proofErr w:type="spellEnd"/>
                      <w:r w:rsidRPr="0040455C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40455C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>Informatics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118745</wp:posOffset>
                </wp:positionV>
                <wp:extent cx="1376680" cy="421005"/>
                <wp:effectExtent l="0" t="4445" r="0" b="3175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B75D1F" w:rsidRDefault="006A69C7" w:rsidP="00F30218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Edukacja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05pt;margin-top:9.35pt;width:108.4pt;height:33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" filled="f" stroked="f">
                <v:textbox>
                  <w:txbxContent>
                    <w:p w:rsidR="00F30218" w:rsidRPr="00B75D1F" w:rsidRDefault="006A69C7" w:rsidP="00F30218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</w:p>
    <w:p w:rsidR="004463E5" w:rsidRDefault="004463E5">
      <w:pPr>
        <w:pStyle w:val="Standard"/>
        <w:rPr>
          <w:rFonts w:cs="Times New Roman"/>
        </w:rPr>
      </w:pPr>
    </w:p>
    <w:p w:rsidR="004463E5" w:rsidRDefault="004463E5">
      <w:pPr>
        <w:pStyle w:val="Standard"/>
        <w:rPr>
          <w:rFonts w:cs="Times New Roman"/>
        </w:rPr>
      </w:pPr>
    </w:p>
    <w:p w:rsidR="004463E5" w:rsidRDefault="004463E5">
      <w:pPr>
        <w:pStyle w:val="Standard"/>
        <w:rPr>
          <w:rFonts w:cs="Times New Roman"/>
        </w:rPr>
      </w:pPr>
    </w:p>
    <w:p w:rsidR="00161CC8" w:rsidRDefault="00161CC8">
      <w:pPr>
        <w:pStyle w:val="Standard"/>
        <w:rPr>
          <w:rFonts w:cs="Times New Roman"/>
        </w:rPr>
      </w:pPr>
    </w:p>
    <w:p w:rsidR="004463E5" w:rsidRDefault="001D5F43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57785</wp:posOffset>
                </wp:positionV>
                <wp:extent cx="1376680" cy="421005"/>
                <wp:effectExtent l="0" t="635" r="0" b="0"/>
                <wp:wrapNone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B75D1F" w:rsidRDefault="006A69C7" w:rsidP="00F30218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Kursy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05pt;margin-top:4.55pt;width:108.4pt;height:33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" filled="f" stroked="f">
                <v:textbox>
                  <w:txbxContent>
                    <w:p w:rsidR="00F30218" w:rsidRPr="00B75D1F" w:rsidRDefault="006A69C7" w:rsidP="00F30218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Kursy</w:t>
                      </w:r>
                    </w:p>
                  </w:txbxContent>
                </v:textbox>
              </v:shape>
            </w:pict>
          </mc:Fallback>
        </mc:AlternateContent>
      </w:r>
    </w:p>
    <w:p w:rsidR="00B75D1F" w:rsidRDefault="00B75D1F">
      <w:pPr>
        <w:pStyle w:val="Standard"/>
        <w:rPr>
          <w:rFonts w:cs="Times New Roman"/>
        </w:rPr>
      </w:pPr>
    </w:p>
    <w:p w:rsidR="00B75D1F" w:rsidRDefault="001D5F43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410845</wp:posOffset>
                </wp:positionV>
                <wp:extent cx="1040765" cy="247650"/>
                <wp:effectExtent l="0" t="1270" r="0" b="0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4463E5" w:rsidRDefault="00A33EAD" w:rsidP="00A33EAD">
                            <w:pPr>
                              <w:spacing w:line="480" w:lineRule="auto"/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0.15pt;margin-top:32.35pt;width:81.95pt;height:19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" filled="f" stroked="f">
                <v:textbox>
                  <w:txbxContent>
                    <w:p w:rsidR="00A33EAD" w:rsidRPr="004463E5" w:rsidRDefault="00A33EAD" w:rsidP="00A33EAD">
                      <w:pPr>
                        <w:spacing w:line="480" w:lineRule="auto"/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144145</wp:posOffset>
                </wp:positionV>
                <wp:extent cx="1376680" cy="421005"/>
                <wp:effectExtent l="0" t="1270" r="0" b="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B75D1F" w:rsidRDefault="00A33EAD" w:rsidP="00A33EAD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Umiejętności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.05pt;margin-top:11.35pt;width:108.4pt;height:33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" filled="f" stroked="f">
                <v:textbox>
                  <w:txbxContent>
                    <w:p w:rsidR="00A33EAD" w:rsidRPr="00B75D1F" w:rsidRDefault="00A33EAD" w:rsidP="00A33EAD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Umiejętności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125095</wp:posOffset>
                </wp:positionV>
                <wp:extent cx="1040765" cy="247650"/>
                <wp:effectExtent l="0" t="1270" r="0" b="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4463E5" w:rsidRDefault="00A33EAD" w:rsidP="00A33EAD">
                            <w:pPr>
                              <w:spacing w:line="480" w:lineRule="auto"/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0.15pt;margin-top:9.85pt;width:81.95pt;height:1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" filled="f" stroked="f">
                <v:textbox>
                  <w:txbxContent>
                    <w:p w:rsidR="00A33EAD" w:rsidRPr="004463E5" w:rsidRDefault="00A33EAD" w:rsidP="00A33EAD">
                      <w:pPr>
                        <w:spacing w:line="480" w:lineRule="auto"/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5D1F" w:rsidRDefault="00B75D1F">
      <w:pPr>
        <w:pStyle w:val="Standard"/>
        <w:rPr>
          <w:rFonts w:cs="Times New Roman"/>
        </w:rPr>
      </w:pPr>
    </w:p>
    <w:p w:rsidR="00B75D1F" w:rsidRDefault="001D5F43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22225</wp:posOffset>
                </wp:positionV>
                <wp:extent cx="3803650" cy="635"/>
                <wp:effectExtent l="21590" t="22225" r="13335" b="15240"/>
                <wp:wrapNone/>
                <wp:docPr id="14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165.2pt;margin-top:1.75pt;width:299.5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" strokecolor="#a5a5a5" strokeweight="2pt"/>
            </w:pict>
          </mc:Fallback>
        </mc:AlternateContent>
      </w:r>
    </w:p>
    <w:p w:rsidR="00B75D1F" w:rsidRDefault="001D5F43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39370</wp:posOffset>
                </wp:positionV>
                <wp:extent cx="3397250" cy="383540"/>
                <wp:effectExtent l="2540" t="1270" r="635" b="0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0E" w:rsidRPr="00DD4C91" w:rsidRDefault="0040455C" w:rsidP="003A570E">
                            <w:pPr>
                              <w:jc w:val="center"/>
                              <w:rPr>
                                <w:rFonts w:ascii="Georgia" w:hAnsi="Georgia" w:cs="Tahoma"/>
                                <w:b/>
                                <w:color w:val="4F6228"/>
                                <w:sz w:val="28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b/>
                                <w:color w:val="4F6228"/>
                                <w:sz w:val="28"/>
                                <w:szCs w:val="19"/>
                              </w:rPr>
                              <w:t>P</w:t>
                            </w:r>
                            <w:r w:rsidRPr="0040455C">
                              <w:rPr>
                                <w:rFonts w:ascii="Georgia" w:hAnsi="Georgia" w:cs="Tahoma"/>
                                <w:b/>
                                <w:color w:val="4F6228"/>
                                <w:sz w:val="28"/>
                                <w:szCs w:val="19"/>
                              </w:rPr>
                              <w:t xml:space="preserve">rofessional </w:t>
                            </w:r>
                            <w:proofErr w:type="spellStart"/>
                            <w:r>
                              <w:rPr>
                                <w:rFonts w:ascii="Georgia" w:hAnsi="Georgia" w:cs="Tahoma"/>
                                <w:b/>
                                <w:color w:val="4F6228"/>
                                <w:sz w:val="28"/>
                                <w:szCs w:val="19"/>
                              </w:rPr>
                              <w:t>e</w:t>
                            </w:r>
                            <w:r w:rsidRPr="0040455C">
                              <w:rPr>
                                <w:rFonts w:ascii="Georgia" w:hAnsi="Georgia" w:cs="Tahoma"/>
                                <w:b/>
                                <w:color w:val="4F6228"/>
                                <w:sz w:val="28"/>
                                <w:szCs w:val="19"/>
                              </w:rPr>
                              <w:t>xperience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0.95pt;margin-top:3.1pt;width:267.5pt;height:30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" filled="f" stroked="f">
                <v:textbox>
                  <w:txbxContent>
                    <w:p w:rsidR="003A570E" w:rsidRPr="00DD4C91" w:rsidRDefault="0040455C" w:rsidP="003A570E">
                      <w:pPr>
                        <w:jc w:val="center"/>
                        <w:rPr>
                          <w:rFonts w:ascii="Georgia" w:hAnsi="Georgia" w:cs="Tahoma"/>
                          <w:b/>
                          <w:color w:val="4F6228"/>
                          <w:sz w:val="28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b/>
                          <w:color w:val="4F6228"/>
                          <w:sz w:val="28"/>
                          <w:szCs w:val="19"/>
                        </w:rPr>
                        <w:t>P</w:t>
                      </w:r>
                      <w:r w:rsidRPr="0040455C">
                        <w:rPr>
                          <w:rFonts w:ascii="Georgia" w:hAnsi="Georgia" w:cs="Tahoma"/>
                          <w:b/>
                          <w:color w:val="4F6228"/>
                          <w:sz w:val="28"/>
                          <w:szCs w:val="19"/>
                        </w:rPr>
                        <w:t xml:space="preserve">rofessional </w:t>
                      </w:r>
                      <w:proofErr w:type="spellStart"/>
                      <w:r>
                        <w:rPr>
                          <w:rFonts w:ascii="Georgia" w:hAnsi="Georgia" w:cs="Tahoma"/>
                          <w:b/>
                          <w:color w:val="4F6228"/>
                          <w:sz w:val="28"/>
                          <w:szCs w:val="19"/>
                        </w:rPr>
                        <w:t>e</w:t>
                      </w:r>
                      <w:r w:rsidRPr="0040455C">
                        <w:rPr>
                          <w:rFonts w:ascii="Georgia" w:hAnsi="Georgia" w:cs="Tahoma"/>
                          <w:b/>
                          <w:color w:val="4F6228"/>
                          <w:sz w:val="28"/>
                          <w:szCs w:val="19"/>
                        </w:rPr>
                        <w:t>xperience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161290</wp:posOffset>
                </wp:positionV>
                <wp:extent cx="1040765" cy="247650"/>
                <wp:effectExtent l="0" t="0" r="0" b="635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4463E5" w:rsidRDefault="00A33EAD" w:rsidP="00A33EAD">
                            <w:pPr>
                              <w:spacing w:line="480" w:lineRule="auto"/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0.15pt;margin-top:12.7pt;width:81.95pt;height:19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" filled="f" stroked="f">
                <v:textbox>
                  <w:txbxContent>
                    <w:p w:rsidR="00A33EAD" w:rsidRPr="004463E5" w:rsidRDefault="00A33EAD" w:rsidP="00A33EAD">
                      <w:pPr>
                        <w:spacing w:line="480" w:lineRule="auto"/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5D1F" w:rsidRDefault="00B75D1F">
      <w:pPr>
        <w:pStyle w:val="Standard"/>
        <w:rPr>
          <w:rFonts w:cs="Times New Roman"/>
        </w:rPr>
      </w:pPr>
    </w:p>
    <w:p w:rsidR="002E610B" w:rsidRDefault="001D5F43">
      <w:pPr>
        <w:pStyle w:val="Standard"/>
        <w:rPr>
          <w:rFonts w:cs="Times New Roman"/>
        </w:rPr>
      </w:pPr>
      <w:r>
        <w:rPr>
          <w:rFonts w:ascii="Tahoma" w:hAnsi="Tahoma" w:cs="Tahoma"/>
          <w:noProof/>
          <w:color w:val="FFFFFF"/>
          <w:sz w:val="6"/>
          <w:szCs w:val="18"/>
          <w:lang w:eastAsia="pl-PL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59055</wp:posOffset>
                </wp:positionV>
                <wp:extent cx="3762375" cy="1052830"/>
                <wp:effectExtent l="2540" t="1905" r="0" b="254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1F8" w:rsidRPr="00140808" w:rsidRDefault="008951F8" w:rsidP="008951F8">
                            <w:pPr>
                              <w:spacing w:line="360" w:lineRule="auto"/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</w:pPr>
                            <w:r w:rsidRPr="00140808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 xml:space="preserve">3S Data Center </w:t>
                            </w:r>
                            <w:r w:rsidRPr="00140808">
                              <w:rPr>
                                <w:rFonts w:ascii="Cambria" w:hAnsi="Cambria" w:cs="Tahoma"/>
                                <w:szCs w:val="20"/>
                              </w:rPr>
                              <w:t>|</w:t>
                            </w:r>
                            <w:r w:rsidRPr="00140808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140808">
                              <w:rPr>
                                <w:rFonts w:ascii="Cambria" w:hAnsi="Cambria" w:cs="Tahoma"/>
                                <w:szCs w:val="20"/>
                              </w:rPr>
                              <w:t>2019</w:t>
                            </w:r>
                          </w:p>
                          <w:p w:rsidR="00AB13E0" w:rsidRDefault="0040455C" w:rsidP="0040455C">
                            <w:pPr>
                              <w:spacing w:line="276" w:lineRule="auto"/>
                              <w:jc w:val="both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Completed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4-week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ernship</w:t>
                            </w:r>
                            <w:proofErr w:type="spellEnd"/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during</w:t>
                            </w:r>
                            <w:proofErr w:type="spellEnd"/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of the data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was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performed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including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equipment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such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servers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libraries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for backup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tapes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fiber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optic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connectors</w:t>
                            </w:r>
                            <w:proofErr w:type="spellEnd"/>
                            <w:r w:rsidRPr="0040455C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AB13E0" w:rsidRPr="000130FB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71B0"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  <w:t xml:space="preserve">Prawo jazdy kat. </w:t>
                            </w:r>
                            <w:r w:rsidRPr="000130FB"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GB"/>
                              </w:rPr>
                              <w:t>B</w:t>
                            </w: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2F3C"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  <w:t xml:space="preserve">Microsoft Word, Microsoft </w:t>
                            </w:r>
                            <w:proofErr w:type="spellStart"/>
                            <w:r w:rsidRPr="00C82F3C"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  <w:t>Exel</w:t>
                            </w:r>
                            <w:proofErr w:type="spellEnd"/>
                            <w:r w:rsidRPr="00C82F3C"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  <w:t xml:space="preserve">, PowerPoint </w:t>
                            </w:r>
                          </w:p>
                          <w:p w:rsidR="00AB13E0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B13E0" w:rsidRPr="00C82F3C" w:rsidRDefault="00AB13E0" w:rsidP="00AB13E0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5.2pt;margin-top:4.65pt;width:296.25pt;height:8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" filled="f" stroked="f">
                <v:textbox>
                  <w:txbxContent>
                    <w:p w:rsidR="008951F8" w:rsidRPr="00140808" w:rsidRDefault="008951F8" w:rsidP="008951F8">
                      <w:pPr>
                        <w:spacing w:line="360" w:lineRule="auto"/>
                        <w:rPr>
                          <w:rFonts w:ascii="Cambria" w:hAnsi="Cambria" w:cs="Tahoma"/>
                          <w:b/>
                          <w:szCs w:val="20"/>
                        </w:rPr>
                      </w:pPr>
                      <w:r w:rsidRPr="00140808">
                        <w:rPr>
                          <w:rFonts w:ascii="Cambria" w:hAnsi="Cambria" w:cs="Tahoma"/>
                          <w:b/>
                          <w:szCs w:val="20"/>
                        </w:rPr>
                        <w:t xml:space="preserve">3S Data Center </w:t>
                      </w:r>
                      <w:r w:rsidRPr="00140808">
                        <w:rPr>
                          <w:rFonts w:ascii="Cambria" w:hAnsi="Cambria" w:cs="Tahoma"/>
                          <w:szCs w:val="20"/>
                        </w:rPr>
                        <w:t>|</w:t>
                      </w:r>
                      <w:r w:rsidRPr="00140808">
                        <w:rPr>
                          <w:rFonts w:ascii="Cambria" w:hAnsi="Cambria" w:cs="Tahoma"/>
                          <w:b/>
                          <w:szCs w:val="20"/>
                        </w:rPr>
                        <w:t xml:space="preserve"> </w:t>
                      </w:r>
                      <w:r w:rsidRPr="00140808">
                        <w:rPr>
                          <w:rFonts w:ascii="Cambria" w:hAnsi="Cambria" w:cs="Tahoma"/>
                          <w:szCs w:val="20"/>
                        </w:rPr>
                        <w:t>2019</w:t>
                      </w:r>
                    </w:p>
                    <w:p w:rsidR="00AB13E0" w:rsidRDefault="0040455C" w:rsidP="0040455C">
                      <w:pPr>
                        <w:spacing w:line="276" w:lineRule="auto"/>
                        <w:jc w:val="both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Completed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4-week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>ernship</w:t>
                      </w:r>
                      <w:proofErr w:type="spellEnd"/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>during</w:t>
                      </w:r>
                      <w:proofErr w:type="spellEnd"/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>which</w:t>
                      </w:r>
                      <w:proofErr w:type="spellEnd"/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>technical</w:t>
                      </w:r>
                      <w:proofErr w:type="spellEnd"/>
                      <w:r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of the data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was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performed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including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equipment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such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servers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libraries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for backup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tapes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fiber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optic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connectors</w:t>
                      </w:r>
                      <w:proofErr w:type="spellEnd"/>
                      <w:r w:rsidRPr="0040455C">
                        <w:rPr>
                          <w:rFonts w:ascii="Cambria" w:hAnsi="Cambria" w:cs="Tahoma"/>
                          <w:sz w:val="20"/>
                          <w:szCs w:val="20"/>
                        </w:rPr>
                        <w:t>.</w:t>
                      </w: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AB13E0" w:rsidRPr="000130FB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  <w:lang w:val="en-GB"/>
                        </w:rPr>
                      </w:pPr>
                      <w:r w:rsidRPr="001771B0">
                        <w:rPr>
                          <w:rFonts w:ascii="Georgia" w:hAnsi="Georgia" w:cs="Tahoma"/>
                          <w:sz w:val="20"/>
                          <w:szCs w:val="20"/>
                        </w:rPr>
                        <w:t xml:space="preserve">Prawo jazdy kat. </w:t>
                      </w:r>
                      <w:r w:rsidRPr="000130FB">
                        <w:rPr>
                          <w:rFonts w:ascii="Georgia" w:hAnsi="Georgia" w:cs="Tahoma"/>
                          <w:sz w:val="20"/>
                          <w:szCs w:val="20"/>
                          <w:lang w:val="en-GB"/>
                        </w:rPr>
                        <w:t>B</w:t>
                      </w: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</w:pPr>
                      <w:r w:rsidRPr="00C82F3C"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  <w:t xml:space="preserve">Microsoft Word, Microsoft </w:t>
                      </w:r>
                      <w:proofErr w:type="spellStart"/>
                      <w:r w:rsidRPr="00C82F3C"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  <w:t>Exel</w:t>
                      </w:r>
                      <w:proofErr w:type="spellEnd"/>
                      <w:r w:rsidRPr="00C82F3C"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  <w:t xml:space="preserve">, PowerPoint </w:t>
                      </w:r>
                    </w:p>
                    <w:p w:rsidR="00AB13E0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</w:pPr>
                    </w:p>
                    <w:p w:rsidR="00AB13E0" w:rsidRPr="00C82F3C" w:rsidRDefault="00AB13E0" w:rsidP="00AB13E0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60F3" w:rsidRDefault="007A60F3" w:rsidP="00161CC8">
      <w:pPr>
        <w:rPr>
          <w:rFonts w:ascii="Georgia" w:hAnsi="Georgia" w:cs="Tahoma"/>
          <w:color w:val="4C70E7"/>
        </w:rPr>
      </w:pP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1D5F43" w:rsidP="00161CC8">
      <w:pPr>
        <w:rPr>
          <w:rFonts w:ascii="Georgia" w:hAnsi="Georgia" w:cs="Tahoma"/>
          <w:color w:val="4C70E7"/>
        </w:rPr>
      </w:pPr>
      <w:r>
        <w:rPr>
          <w:rFonts w:ascii="Georgia" w:hAnsi="Georgia" w:cs="Tahoma"/>
          <w:noProof/>
          <w:color w:val="4C70E7"/>
          <w:lang w:eastAsia="pl-PL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83820</wp:posOffset>
                </wp:positionV>
                <wp:extent cx="3803650" cy="635"/>
                <wp:effectExtent l="18415" t="17145" r="16510" b="20320"/>
                <wp:wrapNone/>
                <wp:docPr id="10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161.95pt;margin-top:6.6pt;width:299.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" strokecolor="#a5a5a5" strokeweight="2pt"/>
            </w:pict>
          </mc:Fallback>
        </mc:AlternateContent>
      </w:r>
    </w:p>
    <w:p w:rsidR="000130FB" w:rsidRDefault="001D5F43" w:rsidP="00161CC8">
      <w:pPr>
        <w:rPr>
          <w:rFonts w:ascii="Georgia" w:hAnsi="Georgia" w:cs="Tahoma"/>
          <w:color w:val="4C70E7"/>
        </w:rPr>
      </w:pPr>
      <w:r>
        <w:rPr>
          <w:rFonts w:ascii="Georgia" w:hAnsi="Georgia" w:cs="Tahoma"/>
          <w:noProof/>
          <w:color w:val="4C70E7"/>
          <w:lang w:eastAsia="pl-PL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82550</wp:posOffset>
                </wp:positionV>
                <wp:extent cx="3397250" cy="383540"/>
                <wp:effectExtent l="0" t="0" r="3810" b="635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1F8" w:rsidRPr="008951F8" w:rsidRDefault="0040455C" w:rsidP="008951F8">
                            <w:pPr>
                              <w:jc w:val="center"/>
                              <w:rPr>
                                <w:rFonts w:ascii="Georgia" w:hAnsi="Georgia" w:cs="Tahoma"/>
                                <w:b/>
                                <w:color w:val="4F6228"/>
                                <w:sz w:val="28"/>
                                <w:szCs w:val="19"/>
                              </w:rPr>
                            </w:pPr>
                            <w:proofErr w:type="spellStart"/>
                            <w:r w:rsidRPr="0040455C">
                              <w:rPr>
                                <w:rFonts w:ascii="Georgia" w:hAnsi="Georgia" w:cs="Tahoma"/>
                                <w:b/>
                                <w:color w:val="4F6228"/>
                                <w:sz w:val="28"/>
                                <w:szCs w:val="19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0.2pt;margin-top:6.5pt;width:267.5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" filled="f" stroked="f">
                <v:textbox>
                  <w:txbxContent>
                    <w:p w:rsidR="008951F8" w:rsidRPr="008951F8" w:rsidRDefault="0040455C" w:rsidP="008951F8">
                      <w:pPr>
                        <w:jc w:val="center"/>
                        <w:rPr>
                          <w:rFonts w:ascii="Georgia" w:hAnsi="Georgia" w:cs="Tahoma"/>
                          <w:b/>
                          <w:color w:val="4F6228"/>
                          <w:sz w:val="28"/>
                          <w:szCs w:val="19"/>
                        </w:rPr>
                      </w:pPr>
                      <w:proofErr w:type="spellStart"/>
                      <w:r w:rsidRPr="0040455C">
                        <w:rPr>
                          <w:rFonts w:ascii="Georgia" w:hAnsi="Georgia" w:cs="Tahoma"/>
                          <w:b/>
                          <w:color w:val="4F6228"/>
                          <w:sz w:val="28"/>
                          <w:szCs w:val="19"/>
                        </w:rPr>
                        <w:t>Projects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1D5F43" w:rsidP="00161CC8">
      <w:pPr>
        <w:rPr>
          <w:rFonts w:ascii="Georgia" w:hAnsi="Georgia" w:cs="Tahoma"/>
          <w:color w:val="4C70E7"/>
        </w:rPr>
      </w:pPr>
      <w:r>
        <w:rPr>
          <w:rFonts w:ascii="Georgia" w:hAnsi="Georgia" w:cs="Tahoma"/>
          <w:noProof/>
          <w:color w:val="4C70E7"/>
          <w:lang w:eastAsia="pl-PL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2101126</wp:posOffset>
                </wp:positionH>
                <wp:positionV relativeFrom="paragraph">
                  <wp:posOffset>118154</wp:posOffset>
                </wp:positionV>
                <wp:extent cx="3762375" cy="3572540"/>
                <wp:effectExtent l="0" t="0" r="0" b="889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35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55C" w:rsidRDefault="0040455C" w:rsidP="008951F8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Tahoma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Cs w:val="18"/>
                              </w:rPr>
                              <w:t>O</w:t>
                            </w:r>
                            <w:r w:rsidRPr="0040455C">
                              <w:rPr>
                                <w:rFonts w:ascii="Cambria" w:hAnsi="Cambria" w:cs="Tahoma"/>
                                <w:b/>
                                <w:szCs w:val="18"/>
                              </w:rPr>
                              <w:t>nline shop</w:t>
                            </w:r>
                          </w:p>
                          <w:p w:rsidR="0040455C" w:rsidRDefault="0040455C" w:rsidP="008951F8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Tahoma"/>
                                <w:b/>
                                <w:szCs w:val="18"/>
                              </w:rPr>
                            </w:pPr>
                          </w:p>
                          <w:p w:rsidR="00CA5FA8" w:rsidRDefault="0040455C" w:rsidP="008951F8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of the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project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is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application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for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operating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online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store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. The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application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was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written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in Spring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Boot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the cache. It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also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allows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you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generate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reports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in the form of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selected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files</w:t>
                            </w:r>
                            <w:proofErr w:type="spellEnd"/>
                            <w:r w:rsidRPr="0040455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.</w:t>
                            </w:r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Also</w:t>
                            </w:r>
                            <w:proofErr w:type="spellEnd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tests</w:t>
                            </w:r>
                            <w:proofErr w:type="spellEnd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are</w:t>
                            </w:r>
                            <w:proofErr w:type="spellEnd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included</w:t>
                            </w:r>
                            <w:proofErr w:type="spellEnd"/>
                            <w:r w:rsidR="00B43EAC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40455C" w:rsidRDefault="0040455C" w:rsidP="008951F8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Tahoma"/>
                                <w:sz w:val="20"/>
                                <w:szCs w:val="18"/>
                              </w:rPr>
                            </w:pPr>
                          </w:p>
                          <w:p w:rsidR="0040455C" w:rsidRDefault="0040455C" w:rsidP="0040455C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pl-PL" w:bidi="ar-SA"/>
                              </w:rPr>
                              <w:drawing>
                                <wp:inline distT="0" distB="0" distL="0" distR="0" wp14:anchorId="745BE211" wp14:editId="03FC9C31">
                                  <wp:extent cx="558800" cy="457200"/>
                                  <wp:effectExtent l="0" t="0" r="0" b="0"/>
                                  <wp:docPr id="25" name="Obraz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609"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  <w:t>https://github.com/JakubLagodka/Hotel/tree/master/HotelApplication</w:t>
                            </w:r>
                          </w:p>
                          <w:p w:rsidR="0040455C" w:rsidRPr="0040455C" w:rsidRDefault="0040455C" w:rsidP="0040455C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6"/>
                                <w:szCs w:val="20"/>
                              </w:rPr>
                            </w:pPr>
                          </w:p>
                          <w:p w:rsidR="0040455C" w:rsidRDefault="0040455C" w:rsidP="0040455C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Tahoma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Cs w:val="18"/>
                              </w:rPr>
                              <w:t xml:space="preserve">Hotel </w:t>
                            </w:r>
                            <w:proofErr w:type="spellStart"/>
                            <w:r>
                              <w:rPr>
                                <w:rFonts w:ascii="Cambria" w:hAnsi="Cambria" w:cs="Tahoma"/>
                                <w:b/>
                                <w:szCs w:val="18"/>
                              </w:rPr>
                              <w:t>application</w:t>
                            </w:r>
                            <w:proofErr w:type="spellEnd"/>
                          </w:p>
                          <w:p w:rsidR="0040455C" w:rsidRPr="00DD4C91" w:rsidRDefault="0040455C" w:rsidP="008951F8">
                            <w:pPr>
                              <w:spacing w:line="276" w:lineRule="auto"/>
                              <w:jc w:val="both"/>
                              <w:rPr>
                                <w:rFonts w:ascii="Cambria" w:hAnsi="Cambria" w:cs="Tahoma"/>
                                <w:sz w:val="20"/>
                                <w:szCs w:val="18"/>
                              </w:rPr>
                            </w:pPr>
                          </w:p>
                          <w:p w:rsidR="00FF1369" w:rsidRDefault="001D5F43" w:rsidP="00FF1369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pl-PL" w:bidi="ar-SA"/>
                              </w:rPr>
                              <w:drawing>
                                <wp:inline distT="0" distB="0" distL="0" distR="0">
                                  <wp:extent cx="558800" cy="457200"/>
                                  <wp:effectExtent l="0" t="0" r="0" b="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33609" w:rsidRPr="00B33609"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  <w:t>https://github.com/JakubLagodka/Hotel/tree/master/HotelApplication</w:t>
                            </w:r>
                          </w:p>
                          <w:p w:rsidR="008951F8" w:rsidRDefault="008951F8" w:rsidP="008951F8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8951F8" w:rsidRDefault="008951F8" w:rsidP="008951F8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8951F8" w:rsidRDefault="008951F8" w:rsidP="008951F8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  <w:p w:rsidR="008951F8" w:rsidRDefault="008951F8" w:rsidP="008951F8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951F8" w:rsidRPr="00C82F3C" w:rsidRDefault="008951F8" w:rsidP="008951F8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65.45pt;margin-top:9.3pt;width:296.25pt;height:281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" filled="f" stroked="f">
                <v:textbox>
                  <w:txbxContent>
                    <w:p w:rsidR="0040455C" w:rsidRDefault="0040455C" w:rsidP="008951F8">
                      <w:pPr>
                        <w:spacing w:line="276" w:lineRule="auto"/>
                        <w:jc w:val="both"/>
                        <w:rPr>
                          <w:rFonts w:ascii="Cambria" w:hAnsi="Cambria" w:cs="Tahoma"/>
                          <w:b/>
                          <w:szCs w:val="18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Cs w:val="18"/>
                        </w:rPr>
                        <w:t>O</w:t>
                      </w:r>
                      <w:r w:rsidRPr="0040455C">
                        <w:rPr>
                          <w:rFonts w:ascii="Cambria" w:hAnsi="Cambria" w:cs="Tahoma"/>
                          <w:b/>
                          <w:szCs w:val="18"/>
                        </w:rPr>
                        <w:t>nline shop</w:t>
                      </w:r>
                    </w:p>
                    <w:p w:rsidR="0040455C" w:rsidRDefault="0040455C" w:rsidP="008951F8">
                      <w:pPr>
                        <w:spacing w:line="276" w:lineRule="auto"/>
                        <w:jc w:val="both"/>
                        <w:rPr>
                          <w:rFonts w:ascii="Cambria" w:hAnsi="Cambria" w:cs="Tahoma"/>
                          <w:b/>
                          <w:szCs w:val="18"/>
                        </w:rPr>
                      </w:pPr>
                    </w:p>
                    <w:p w:rsidR="00CA5FA8" w:rsidRDefault="0040455C" w:rsidP="008951F8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The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subject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of the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project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is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an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application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for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operating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an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online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store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. The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application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was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written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in Spring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Boot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using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the cache. It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also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allows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you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to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generate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reports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in the form of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selected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files</w:t>
                      </w:r>
                      <w:proofErr w:type="spellEnd"/>
                      <w:r w:rsidRPr="0040455C">
                        <w:rPr>
                          <w:rFonts w:ascii="Cambria" w:hAnsi="Cambria"/>
                          <w:sz w:val="20"/>
                          <w:szCs w:val="18"/>
                        </w:rPr>
                        <w:t>.</w:t>
                      </w:r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>Also</w:t>
                      </w:r>
                      <w:proofErr w:type="spellEnd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>tests</w:t>
                      </w:r>
                      <w:proofErr w:type="spellEnd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>are</w:t>
                      </w:r>
                      <w:proofErr w:type="spellEnd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>included</w:t>
                      </w:r>
                      <w:proofErr w:type="spellEnd"/>
                      <w:r w:rsidR="00B43EAC">
                        <w:rPr>
                          <w:rFonts w:ascii="Cambria" w:hAnsi="Cambria"/>
                          <w:sz w:val="20"/>
                          <w:szCs w:val="18"/>
                        </w:rPr>
                        <w:t>.</w:t>
                      </w:r>
                    </w:p>
                    <w:p w:rsidR="0040455C" w:rsidRDefault="0040455C" w:rsidP="008951F8">
                      <w:pPr>
                        <w:spacing w:line="276" w:lineRule="auto"/>
                        <w:jc w:val="both"/>
                        <w:rPr>
                          <w:rFonts w:ascii="Cambria" w:hAnsi="Cambria" w:cs="Tahoma"/>
                          <w:sz w:val="20"/>
                          <w:szCs w:val="18"/>
                        </w:rPr>
                      </w:pPr>
                    </w:p>
                    <w:p w:rsidR="0040455C" w:rsidRDefault="0040455C" w:rsidP="0040455C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pl-PL" w:bidi="ar-SA"/>
                        </w:rPr>
                        <w:drawing>
                          <wp:inline distT="0" distB="0" distL="0" distR="0" wp14:anchorId="745BE211" wp14:editId="03FC9C31">
                            <wp:extent cx="558800" cy="457200"/>
                            <wp:effectExtent l="0" t="0" r="0" b="0"/>
                            <wp:docPr id="25" name="Obraz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609">
                        <w:rPr>
                          <w:rFonts w:ascii="Georgia" w:hAnsi="Georgia" w:cs="Tahoma"/>
                          <w:sz w:val="20"/>
                          <w:szCs w:val="20"/>
                        </w:rPr>
                        <w:t>https://github.com/JakubLagodka/Hotel/tree/master/HotelApplication</w:t>
                      </w:r>
                    </w:p>
                    <w:p w:rsidR="0040455C" w:rsidRPr="0040455C" w:rsidRDefault="0040455C" w:rsidP="0040455C">
                      <w:pPr>
                        <w:spacing w:line="480" w:lineRule="auto"/>
                        <w:rPr>
                          <w:rFonts w:ascii="Georgia" w:hAnsi="Georgia" w:cs="Tahoma"/>
                          <w:sz w:val="6"/>
                          <w:szCs w:val="20"/>
                        </w:rPr>
                      </w:pPr>
                    </w:p>
                    <w:p w:rsidR="0040455C" w:rsidRDefault="0040455C" w:rsidP="0040455C">
                      <w:pPr>
                        <w:spacing w:line="276" w:lineRule="auto"/>
                        <w:jc w:val="both"/>
                        <w:rPr>
                          <w:rFonts w:ascii="Cambria" w:hAnsi="Cambria" w:cs="Tahoma"/>
                          <w:b/>
                          <w:szCs w:val="18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Cs w:val="18"/>
                        </w:rPr>
                        <w:t xml:space="preserve">Hotel </w:t>
                      </w:r>
                      <w:proofErr w:type="spellStart"/>
                      <w:r>
                        <w:rPr>
                          <w:rFonts w:ascii="Cambria" w:hAnsi="Cambria" w:cs="Tahoma"/>
                          <w:b/>
                          <w:szCs w:val="18"/>
                        </w:rPr>
                        <w:t>application</w:t>
                      </w:r>
                      <w:proofErr w:type="spellEnd"/>
                    </w:p>
                    <w:p w:rsidR="0040455C" w:rsidRPr="00DD4C91" w:rsidRDefault="0040455C" w:rsidP="008951F8">
                      <w:pPr>
                        <w:spacing w:line="276" w:lineRule="auto"/>
                        <w:jc w:val="both"/>
                        <w:rPr>
                          <w:rFonts w:ascii="Cambria" w:hAnsi="Cambria" w:cs="Tahoma"/>
                          <w:sz w:val="20"/>
                          <w:szCs w:val="18"/>
                        </w:rPr>
                      </w:pPr>
                    </w:p>
                    <w:p w:rsidR="00FF1369" w:rsidRDefault="001D5F43" w:rsidP="00FF1369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pl-PL" w:bidi="ar-SA"/>
                        </w:rPr>
                        <w:drawing>
                          <wp:inline distT="0" distB="0" distL="0" distR="0">
                            <wp:extent cx="558800" cy="457200"/>
                            <wp:effectExtent l="0" t="0" r="0" b="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33609" w:rsidRPr="00B33609">
                        <w:rPr>
                          <w:rFonts w:ascii="Georgia" w:hAnsi="Georgia" w:cs="Tahoma"/>
                          <w:sz w:val="20"/>
                          <w:szCs w:val="20"/>
                        </w:rPr>
                        <w:t>https://github.com/JakubLagodka/Hotel/tree/master/HotelApplication</w:t>
                      </w:r>
                    </w:p>
                    <w:p w:rsidR="008951F8" w:rsidRDefault="008951F8" w:rsidP="008951F8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8951F8" w:rsidRDefault="008951F8" w:rsidP="008951F8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8951F8" w:rsidRDefault="008951F8" w:rsidP="008951F8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  <w:p w:rsidR="008951F8" w:rsidRDefault="008951F8" w:rsidP="008951F8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</w:pPr>
                    </w:p>
                    <w:p w:rsidR="008951F8" w:rsidRPr="00C82F3C" w:rsidRDefault="008951F8" w:rsidP="008951F8">
                      <w:pPr>
                        <w:spacing w:line="480" w:lineRule="auto"/>
                        <w:rPr>
                          <w:rFonts w:ascii="Georgia" w:hAnsi="Georgia" w:cs="Tahom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C10DFC" w:rsidRPr="009E13D2" w:rsidRDefault="00C10DFC" w:rsidP="00C10DFC">
      <w:pPr>
        <w:spacing w:before="240"/>
        <w:rPr>
          <w:rFonts w:ascii="Georgia" w:hAnsi="Georgia" w:cs="Tahoma"/>
          <w:color w:val="FFFFFF"/>
        </w:rPr>
      </w:pPr>
      <w:r w:rsidRPr="009E13D2">
        <w:rPr>
          <w:rFonts w:ascii="Georgia" w:hAnsi="Georgia" w:cs="Tahoma"/>
          <w:color w:val="FFFFFF"/>
          <w:sz w:val="12"/>
        </w:rPr>
        <w:t>Doświadczenie</w:t>
      </w:r>
    </w:p>
    <w:p w:rsidR="00C10DFC" w:rsidRDefault="00C10DFC" w:rsidP="00C10DFC">
      <w:pPr>
        <w:rPr>
          <w:rFonts w:ascii="Georgia" w:hAnsi="Georgia" w:cs="Tahoma"/>
          <w:color w:val="4C70E7"/>
        </w:rPr>
      </w:pPr>
      <w:r>
        <w:rPr>
          <w:rFonts w:ascii="Georgia" w:hAnsi="Georgia" w:cs="Tahoma"/>
          <w:color w:val="4C70E7"/>
        </w:rPr>
        <w:t>Doświadczenie</w:t>
      </w:r>
      <w:bookmarkStart w:id="0" w:name="_GoBack"/>
      <w:bookmarkEnd w:id="0"/>
    </w:p>
    <w:p w:rsidR="000130FB" w:rsidRDefault="000130FB" w:rsidP="00A91C17">
      <w:pPr>
        <w:jc w:val="center"/>
        <w:rPr>
          <w:rFonts w:ascii="Georgia" w:hAnsi="Georgia" w:cs="Tahoma"/>
          <w:color w:val="4C70E7"/>
        </w:rPr>
      </w:pPr>
    </w:p>
    <w:p w:rsidR="000130FB" w:rsidRDefault="000130FB" w:rsidP="00161CC8">
      <w:pPr>
        <w:rPr>
          <w:rFonts w:ascii="Georgia" w:hAnsi="Georgia" w:cs="Tahoma"/>
          <w:color w:val="4C70E7"/>
        </w:rPr>
      </w:pPr>
    </w:p>
    <w:p w:rsidR="000130FB" w:rsidRDefault="000130FB" w:rsidP="000130FB">
      <w:pPr>
        <w:rPr>
          <w:rFonts w:ascii="Georgia" w:hAnsi="Georgia" w:cs="Tahoma"/>
          <w:color w:val="4C70E7"/>
        </w:rPr>
      </w:pPr>
      <w:r w:rsidRPr="000130FB">
        <w:rPr>
          <w:rFonts w:ascii="Georgia" w:hAnsi="Georgia" w:cs="Tahoma"/>
          <w:color w:val="4C70E7"/>
        </w:rPr>
        <w:t xml:space="preserve"> </w:t>
      </w:r>
    </w:p>
    <w:p w:rsidR="00AB13E0" w:rsidRPr="00C82F3C" w:rsidRDefault="000130FB" w:rsidP="000130FB">
      <w:pPr>
        <w:rPr>
          <w:rFonts w:ascii="Tahoma" w:hAnsi="Tahoma" w:cs="Tahoma"/>
          <w:sz w:val="18"/>
          <w:szCs w:val="18"/>
        </w:rPr>
      </w:pPr>
      <w:r>
        <w:rPr>
          <w:rFonts w:ascii="Georgia" w:hAnsi="Georgia" w:cs="Tahoma"/>
          <w:sz w:val="20"/>
          <w:szCs w:val="20"/>
        </w:rPr>
        <w:tab/>
      </w:r>
      <w:r w:rsidR="00AB13E0">
        <w:rPr>
          <w:rFonts w:ascii="Georgia" w:hAnsi="Georgia" w:cs="Tahoma"/>
          <w:sz w:val="20"/>
          <w:szCs w:val="20"/>
        </w:rPr>
        <w:tab/>
      </w:r>
      <w:r w:rsidR="00AB13E0">
        <w:rPr>
          <w:rFonts w:ascii="Georgia" w:hAnsi="Georgia" w:cs="Tahoma"/>
          <w:sz w:val="20"/>
          <w:szCs w:val="20"/>
        </w:rPr>
        <w:tab/>
      </w:r>
      <w:r w:rsidR="00AB13E0">
        <w:rPr>
          <w:rFonts w:ascii="Georgia" w:hAnsi="Georgia" w:cs="Tahoma"/>
          <w:sz w:val="20"/>
          <w:szCs w:val="20"/>
        </w:rPr>
        <w:tab/>
      </w:r>
      <w:r w:rsidR="00AB13E0">
        <w:rPr>
          <w:rFonts w:ascii="Georgia" w:hAnsi="Georgia" w:cs="Tahoma"/>
          <w:sz w:val="20"/>
          <w:szCs w:val="20"/>
        </w:rPr>
        <w:tab/>
      </w:r>
      <w:r w:rsidR="00AB13E0">
        <w:rPr>
          <w:rFonts w:ascii="Georgia" w:hAnsi="Georgia" w:cs="Tahoma"/>
          <w:sz w:val="20"/>
          <w:szCs w:val="20"/>
        </w:rPr>
        <w:tab/>
      </w:r>
      <w:r w:rsidR="00AB13E0">
        <w:rPr>
          <w:rFonts w:ascii="Georgia" w:hAnsi="Georgia" w:cs="Tahoma"/>
          <w:sz w:val="20"/>
          <w:szCs w:val="20"/>
        </w:rPr>
        <w:tab/>
      </w:r>
      <w:r>
        <w:rPr>
          <w:rFonts w:ascii="Georgia" w:hAnsi="Georgia" w:cs="Tahoma"/>
          <w:color w:val="666666"/>
          <w:sz w:val="19"/>
          <w:szCs w:val="19"/>
        </w:rPr>
        <w:tab/>
      </w:r>
      <w:r>
        <w:rPr>
          <w:rFonts w:ascii="Georgia" w:hAnsi="Georgia" w:cs="Tahoma"/>
          <w:color w:val="666666"/>
          <w:sz w:val="19"/>
          <w:szCs w:val="19"/>
        </w:rPr>
        <w:tab/>
      </w:r>
      <w:r w:rsidR="00AB13E0">
        <w:rPr>
          <w:rFonts w:ascii="Tahoma" w:hAnsi="Tahoma" w:cs="Tahoma"/>
          <w:sz w:val="18"/>
          <w:szCs w:val="18"/>
        </w:rPr>
        <w:tab/>
      </w:r>
      <w:r w:rsidR="00AB13E0">
        <w:rPr>
          <w:rFonts w:ascii="Tahoma" w:hAnsi="Tahoma" w:cs="Tahoma"/>
          <w:sz w:val="18"/>
          <w:szCs w:val="18"/>
        </w:rPr>
        <w:tab/>
      </w:r>
    </w:p>
    <w:p w:rsidR="000130FB" w:rsidRPr="00C82F3C" w:rsidRDefault="000130FB" w:rsidP="00A91C17"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Georgia" w:hAnsi="Georgia" w:cs="Tahoma"/>
          <w:color w:val="666666"/>
          <w:sz w:val="19"/>
          <w:szCs w:val="19"/>
        </w:rPr>
        <w:tab/>
        <w:t xml:space="preserve"> </w:t>
      </w:r>
      <w:r>
        <w:rPr>
          <w:rFonts w:ascii="Georgia" w:hAnsi="Georgia" w:cs="Tahoma"/>
          <w:color w:val="666666"/>
          <w:sz w:val="19"/>
          <w:szCs w:val="19"/>
        </w:rPr>
        <w:tab/>
      </w:r>
    </w:p>
    <w:p w:rsidR="000130FB" w:rsidRDefault="000130FB" w:rsidP="000130FB">
      <w:pPr>
        <w:pStyle w:val="Standard"/>
        <w:tabs>
          <w:tab w:val="left" w:pos="2784"/>
        </w:tabs>
        <w:rPr>
          <w:rFonts w:cs="Times New Roman"/>
        </w:rPr>
      </w:pPr>
      <w:r>
        <w:rPr>
          <w:rFonts w:cs="Times New Roman"/>
        </w:rPr>
        <w:tab/>
      </w:r>
    </w:p>
    <w:p w:rsidR="000130FB" w:rsidRDefault="001D5F43" w:rsidP="000130FB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46355</wp:posOffset>
                </wp:positionV>
                <wp:extent cx="1376680" cy="265430"/>
                <wp:effectExtent l="0" t="0" r="0" b="254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0FB" w:rsidRPr="00B75D1F" w:rsidRDefault="000130FB" w:rsidP="000130FB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Języki obce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7.05pt;margin-top:3.65pt;width:108.4pt;height:2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" filled="f" stroked="f">
                <v:textbox>
                  <w:txbxContent>
                    <w:p w:rsidR="000130FB" w:rsidRPr="00B75D1F" w:rsidRDefault="000130FB" w:rsidP="000130FB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Języki obce</w:t>
                      </w:r>
                    </w:p>
                  </w:txbxContent>
                </v:textbox>
              </v:shape>
            </w:pict>
          </mc:Fallback>
        </mc:AlternateContent>
      </w:r>
    </w:p>
    <w:p w:rsidR="000130FB" w:rsidRDefault="000130FB" w:rsidP="000130FB">
      <w:pPr>
        <w:pStyle w:val="Standard"/>
        <w:rPr>
          <w:rFonts w:cs="Times New Roman"/>
        </w:rPr>
      </w:pPr>
    </w:p>
    <w:p w:rsidR="000130FB" w:rsidRDefault="001D5F43" w:rsidP="000130FB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173355</wp:posOffset>
                </wp:positionV>
                <wp:extent cx="4033520" cy="379095"/>
                <wp:effectExtent l="1270" t="1905" r="3810" b="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0FB" w:rsidRPr="00C82F3C" w:rsidRDefault="000130FB" w:rsidP="000130FB">
                            <w:pPr>
                              <w:rPr>
                                <w:rFonts w:ascii="Georgia" w:hAnsi="Georgi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1.35pt;margin-top:13.65pt;width:317.6pt;height:2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" filled="f" stroked="f">
                <v:textbox>
                  <w:txbxContent>
                    <w:p w:rsidR="000130FB" w:rsidRPr="00C82F3C" w:rsidRDefault="000130FB" w:rsidP="000130FB">
                      <w:pPr>
                        <w:rPr>
                          <w:rFonts w:ascii="Georgia" w:hAnsi="Georgi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173355</wp:posOffset>
                </wp:positionV>
                <wp:extent cx="1376680" cy="302895"/>
                <wp:effectExtent l="0" t="1905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0FB" w:rsidRPr="00B75D1F" w:rsidRDefault="000130FB" w:rsidP="000130FB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Zainteresowania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7.05pt;margin-top:13.65pt;width:108.4pt;height:2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" filled="f" stroked="f">
                <v:textbox>
                  <w:txbxContent>
                    <w:p w:rsidR="000130FB" w:rsidRPr="00B75D1F" w:rsidRDefault="000130FB" w:rsidP="000130FB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Zainteresowania</w:t>
                      </w:r>
                    </w:p>
                  </w:txbxContent>
                </v:textbox>
              </v:shape>
            </w:pict>
          </mc:Fallback>
        </mc:AlternateContent>
      </w:r>
    </w:p>
    <w:p w:rsidR="000130FB" w:rsidRDefault="000130FB" w:rsidP="000130FB">
      <w:pPr>
        <w:pStyle w:val="Standard"/>
        <w:rPr>
          <w:rFonts w:cs="Times New Roman"/>
        </w:rPr>
      </w:pPr>
    </w:p>
    <w:p w:rsidR="000130FB" w:rsidRPr="00713AD6" w:rsidRDefault="000130FB" w:rsidP="000130FB">
      <w:pPr>
        <w:pStyle w:val="Standard"/>
        <w:rPr>
          <w:rFonts w:cs="Times New Roman"/>
        </w:rPr>
      </w:pPr>
    </w:p>
    <w:p w:rsidR="000130FB" w:rsidRPr="00D10F0B" w:rsidRDefault="001D5F43" w:rsidP="00066FC8">
      <w:pPr>
        <w:pStyle w:val="Standard"/>
        <w:jc w:val="both"/>
        <w:rPr>
          <w:rFonts w:cs="Times New Roman"/>
          <w:color w:val="666666"/>
          <w:sz w:val="20"/>
          <w:szCs w:val="16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ragraph">
                  <wp:posOffset>716354</wp:posOffset>
                </wp:positionV>
                <wp:extent cx="7425055" cy="1033485"/>
                <wp:effectExtent l="0" t="0" r="23495" b="14605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5055" cy="103348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870" w:rsidRPr="003E1F51" w:rsidRDefault="0040455C" w:rsidP="00817870">
                            <w:pPr>
                              <w:jc w:val="both"/>
                              <w:rPr>
                                <w:i/>
                                <w:color w:val="FFFFFF"/>
                              </w:rPr>
                            </w:pPr>
                            <w:r w:rsidRPr="0040455C">
                              <w:rPr>
                                <w:rStyle w:val="Uwydatnienie"/>
                                <w:rFonts w:cs="Times New Roman"/>
                                <w:i w:val="0"/>
                                <w:color w:val="FFFFFF"/>
                                <w:sz w:val="20"/>
                                <w:szCs w:val="16"/>
                              </w:rPr>
                              <w:t>Wyrażam zgodę na przetwarzanie danych osobowych zawartych w mojej aplikacji, w szczególności w CV oraz liście motywacyjnym, na potrzeby niezbędne do realizacji procesu rekrutacyjnego w Saba Software Sp. z o.o. z siedzibą w Krakowie zgodnie z 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 - RODO)</w:t>
                            </w:r>
                            <w:r>
                              <w:rPr>
                                <w:rStyle w:val="Uwydatnienie"/>
                                <w:rFonts w:cs="Times New Roman"/>
                                <w:i w:val="0"/>
                                <w:color w:val="FFFFFF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1" type="#_x0000_t202" style="position:absolute;left:0;text-align:left;margin-left:-80.35pt;margin-top:56.4pt;width:584.65pt;height:81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" fillcolor="#404040" strokecolor="#404040">
                <v:textbox>
                  <w:txbxContent>
                    <w:p w:rsidR="00817870" w:rsidRPr="003E1F51" w:rsidRDefault="0040455C" w:rsidP="00817870">
                      <w:pPr>
                        <w:jc w:val="both"/>
                        <w:rPr>
                          <w:i/>
                          <w:color w:val="FFFFFF"/>
                        </w:rPr>
                      </w:pPr>
                      <w:r w:rsidRPr="0040455C">
                        <w:rPr>
                          <w:rStyle w:val="Uwydatnienie"/>
                          <w:rFonts w:cs="Times New Roman"/>
                          <w:i w:val="0"/>
                          <w:color w:val="FFFFFF"/>
                          <w:sz w:val="20"/>
                          <w:szCs w:val="16"/>
                        </w:rPr>
                        <w:t>Wyrażam zgodę na przetwarzanie danych osobowych zawartych w mojej aplikacji, w szczególności w CV oraz liście motywacyjnym, na potrzeby niezbędne do realizacji procesu rekrutacyjnego w Saba Software Sp. z o.o. z siedzibą w Krakowie zgodnie z 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 - RODO)</w:t>
                      </w:r>
                      <w:r>
                        <w:rPr>
                          <w:rStyle w:val="Uwydatnienie"/>
                          <w:rFonts w:cs="Times New Roman"/>
                          <w:i w:val="0"/>
                          <w:color w:val="FFFFFF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-1102360</wp:posOffset>
                </wp:positionH>
                <wp:positionV relativeFrom="paragraph">
                  <wp:posOffset>744855</wp:posOffset>
                </wp:positionV>
                <wp:extent cx="7637145" cy="816610"/>
                <wp:effectExtent l="12065" t="11430" r="8890" b="10160"/>
                <wp:wrapNone/>
                <wp:docPr id="3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7145" cy="81661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-86.8pt;margin-top:58.65pt;width:601.35pt;height:64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" fillcolor="#404040"/>
            </w:pict>
          </mc:Fallback>
        </mc:AlternateContent>
      </w:r>
      <w:r>
        <w:rPr>
          <w:rFonts w:cs="Times New Roman"/>
          <w:i/>
          <w:iCs/>
          <w:noProof/>
          <w:color w:val="666666"/>
          <w:sz w:val="20"/>
          <w:szCs w:val="16"/>
          <w:lang w:eastAsia="pl-PL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-1182370</wp:posOffset>
                </wp:positionH>
                <wp:positionV relativeFrom="paragraph">
                  <wp:posOffset>880110</wp:posOffset>
                </wp:positionV>
                <wp:extent cx="7717155" cy="789940"/>
                <wp:effectExtent l="8255" t="13335" r="8890" b="6350"/>
                <wp:wrapNone/>
                <wp:docPr id="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155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-93.1pt;margin-top:69.3pt;width:607.65pt;height:62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"/>
            </w:pict>
          </mc:Fallback>
        </mc:AlternateContent>
      </w:r>
    </w:p>
    <w:sectPr w:rsidR="000130FB" w:rsidRPr="00D10F0B" w:rsidSect="003C63CD">
      <w:type w:val="continuous"/>
      <w:pgSz w:w="11906" w:h="16838"/>
      <w:pgMar w:top="0" w:right="17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91A" w:rsidRDefault="00A3291A">
      <w:r>
        <w:separator/>
      </w:r>
    </w:p>
  </w:endnote>
  <w:endnote w:type="continuationSeparator" w:id="0">
    <w:p w:rsidR="00A3291A" w:rsidRDefault="00A3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91A" w:rsidRDefault="00A3291A">
      <w:r>
        <w:separator/>
      </w:r>
    </w:p>
  </w:footnote>
  <w:footnote w:type="continuationSeparator" w:id="0">
    <w:p w:rsidR="00A3291A" w:rsidRDefault="00A32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-360"/>
        </w:tabs>
        <w:ind w:left="-36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-360"/>
        </w:tabs>
        <w:ind w:left="-36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-360"/>
        </w:tabs>
        <w:ind w:left="-36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-360"/>
        </w:tabs>
        <w:ind w:left="-36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-360"/>
        </w:tabs>
        <w:ind w:left="-36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-360"/>
        </w:tabs>
        <w:ind w:left="-360" w:firstLine="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2BD09D9"/>
    <w:multiLevelType w:val="hybridMultilevel"/>
    <w:tmpl w:val="F5DED7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57DF0"/>
    <w:multiLevelType w:val="hybridMultilevel"/>
    <w:tmpl w:val="569C1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08DB"/>
    <w:multiLevelType w:val="hybridMultilevel"/>
    <w:tmpl w:val="D69E0A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73E24"/>
    <w:multiLevelType w:val="hybridMultilevel"/>
    <w:tmpl w:val="495CE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336A2"/>
    <w:multiLevelType w:val="hybridMultilevel"/>
    <w:tmpl w:val="4358D942"/>
    <w:lvl w:ilvl="0" w:tplc="21C615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6C3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C6E69"/>
    <w:multiLevelType w:val="hybridMultilevel"/>
    <w:tmpl w:val="03A63D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C73F9"/>
    <w:multiLevelType w:val="hybridMultilevel"/>
    <w:tmpl w:val="B5587656"/>
    <w:lvl w:ilvl="0" w:tplc="21C615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6C3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62C9B"/>
    <w:multiLevelType w:val="hybridMultilevel"/>
    <w:tmpl w:val="E38895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5C0AC1"/>
    <w:multiLevelType w:val="hybridMultilevel"/>
    <w:tmpl w:val="82D80A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732A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FF96F84"/>
    <w:multiLevelType w:val="hybridMultilevel"/>
    <w:tmpl w:val="12769330"/>
    <w:lvl w:ilvl="0" w:tplc="21C615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6C3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073DE"/>
    <w:multiLevelType w:val="hybridMultilevel"/>
    <w:tmpl w:val="AECA1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F1001"/>
    <w:multiLevelType w:val="hybridMultilevel"/>
    <w:tmpl w:val="A1887962"/>
    <w:lvl w:ilvl="0" w:tplc="21C615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6C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32EC2"/>
    <w:multiLevelType w:val="hybridMultilevel"/>
    <w:tmpl w:val="66B259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4637C1"/>
    <w:multiLevelType w:val="hybridMultilevel"/>
    <w:tmpl w:val="3044F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E5CFE"/>
    <w:multiLevelType w:val="hybridMultilevel"/>
    <w:tmpl w:val="93A0D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2"/>
  </w:num>
  <w:num w:numId="12">
    <w:abstractNumId w:val="10"/>
  </w:num>
  <w:num w:numId="13">
    <w:abstractNumId w:val="17"/>
  </w:num>
  <w:num w:numId="14">
    <w:abstractNumId w:val="15"/>
  </w:num>
  <w:num w:numId="15">
    <w:abstractNumId w:val="9"/>
  </w:num>
  <w:num w:numId="16">
    <w:abstractNumId w:val="11"/>
  </w:num>
  <w:num w:numId="17">
    <w:abstractNumId w:val="20"/>
  </w:num>
  <w:num w:numId="18">
    <w:abstractNumId w:val="6"/>
  </w:num>
  <w:num w:numId="19">
    <w:abstractNumId w:val="19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05"/>
    <w:rsid w:val="000130FB"/>
    <w:rsid w:val="00066FC8"/>
    <w:rsid w:val="00083797"/>
    <w:rsid w:val="000C6711"/>
    <w:rsid w:val="00140808"/>
    <w:rsid w:val="00156192"/>
    <w:rsid w:val="00161CC8"/>
    <w:rsid w:val="001758EC"/>
    <w:rsid w:val="001771B0"/>
    <w:rsid w:val="001D5F43"/>
    <w:rsid w:val="002446FA"/>
    <w:rsid w:val="002B5852"/>
    <w:rsid w:val="002D6A65"/>
    <w:rsid w:val="002E1723"/>
    <w:rsid w:val="002E5B05"/>
    <w:rsid w:val="002E610B"/>
    <w:rsid w:val="00370E52"/>
    <w:rsid w:val="003A570E"/>
    <w:rsid w:val="003B2D62"/>
    <w:rsid w:val="003B62C1"/>
    <w:rsid w:val="003C63CD"/>
    <w:rsid w:val="003C6C3F"/>
    <w:rsid w:val="003E17CA"/>
    <w:rsid w:val="003E1F51"/>
    <w:rsid w:val="003E5340"/>
    <w:rsid w:val="0040455C"/>
    <w:rsid w:val="004252CE"/>
    <w:rsid w:val="004406D5"/>
    <w:rsid w:val="004463E5"/>
    <w:rsid w:val="004674C2"/>
    <w:rsid w:val="004A4584"/>
    <w:rsid w:val="004B7B7C"/>
    <w:rsid w:val="004E5BE6"/>
    <w:rsid w:val="004F312E"/>
    <w:rsid w:val="004F3F83"/>
    <w:rsid w:val="00566F33"/>
    <w:rsid w:val="005748B5"/>
    <w:rsid w:val="005D7BC2"/>
    <w:rsid w:val="005F26A9"/>
    <w:rsid w:val="0061604F"/>
    <w:rsid w:val="00616425"/>
    <w:rsid w:val="00643D23"/>
    <w:rsid w:val="006A050C"/>
    <w:rsid w:val="006A69C7"/>
    <w:rsid w:val="006B7724"/>
    <w:rsid w:val="00701867"/>
    <w:rsid w:val="00705456"/>
    <w:rsid w:val="00710F65"/>
    <w:rsid w:val="00713AD6"/>
    <w:rsid w:val="00715E18"/>
    <w:rsid w:val="007514C1"/>
    <w:rsid w:val="007A60F3"/>
    <w:rsid w:val="00817870"/>
    <w:rsid w:val="008951F8"/>
    <w:rsid w:val="008B0525"/>
    <w:rsid w:val="008E5779"/>
    <w:rsid w:val="008E58D6"/>
    <w:rsid w:val="00995F61"/>
    <w:rsid w:val="009C3E77"/>
    <w:rsid w:val="009E13D2"/>
    <w:rsid w:val="009E15BF"/>
    <w:rsid w:val="00A3291A"/>
    <w:rsid w:val="00A33EAD"/>
    <w:rsid w:val="00A5745A"/>
    <w:rsid w:val="00A74A44"/>
    <w:rsid w:val="00A91C17"/>
    <w:rsid w:val="00AA3BDC"/>
    <w:rsid w:val="00AB13E0"/>
    <w:rsid w:val="00AC027E"/>
    <w:rsid w:val="00B33609"/>
    <w:rsid w:val="00B400AB"/>
    <w:rsid w:val="00B43EAC"/>
    <w:rsid w:val="00B75D1F"/>
    <w:rsid w:val="00B979BF"/>
    <w:rsid w:val="00BA3BFF"/>
    <w:rsid w:val="00BD271F"/>
    <w:rsid w:val="00C10DFC"/>
    <w:rsid w:val="00C26881"/>
    <w:rsid w:val="00C437C8"/>
    <w:rsid w:val="00C82F3C"/>
    <w:rsid w:val="00CA57B5"/>
    <w:rsid w:val="00CA5FA8"/>
    <w:rsid w:val="00D10F0B"/>
    <w:rsid w:val="00D21E7B"/>
    <w:rsid w:val="00D569A4"/>
    <w:rsid w:val="00D93712"/>
    <w:rsid w:val="00D96E3C"/>
    <w:rsid w:val="00DD3D82"/>
    <w:rsid w:val="00DD4C91"/>
    <w:rsid w:val="00E47C7C"/>
    <w:rsid w:val="00E57622"/>
    <w:rsid w:val="00E63B96"/>
    <w:rsid w:val="00E67DAA"/>
    <w:rsid w:val="00E74191"/>
    <w:rsid w:val="00E74F2A"/>
    <w:rsid w:val="00E9692B"/>
    <w:rsid w:val="00EA7E3F"/>
    <w:rsid w:val="00ED597A"/>
    <w:rsid w:val="00EE37A9"/>
    <w:rsid w:val="00EF22B2"/>
    <w:rsid w:val="00F3008D"/>
    <w:rsid w:val="00F30218"/>
    <w:rsid w:val="00F55FA4"/>
    <w:rsid w:val="00F70943"/>
    <w:rsid w:val="00F8295B"/>
    <w:rsid w:val="00FF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0,#00a400,#024602,#5a8f47,#446c36,#c4cdbb,#ddd,#b2b2b2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OpenSymbol" w:eastAsia="OpenSymbol" w:hAnsi="OpenSymbol" w:cs="OpenSymbol"/>
    </w:rPr>
  </w:style>
  <w:style w:type="character" w:customStyle="1" w:styleId="WW8Num2z0">
    <w:name w:val="WW8Num2z0"/>
    <w:rPr>
      <w:rFonts w:ascii="OpenSymbol" w:eastAsia="OpenSymbol" w:hAnsi="OpenSymbol" w:cs="OpenSymbol"/>
    </w:rPr>
  </w:style>
  <w:style w:type="character" w:customStyle="1" w:styleId="Domylnaczcionkaakapitu1">
    <w:name w:val="Domyślna czcionka akapitu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Uwydatnienie">
    <w:name w:val="Emphasis"/>
    <w:qFormat/>
    <w:rPr>
      <w:i/>
      <w:iCs/>
    </w:rPr>
  </w:style>
  <w:style w:type="character" w:customStyle="1" w:styleId="TekstprzypisukocowegoZnak">
    <w:name w:val="Tekst przypisu końcowego Znak"/>
    <w:rPr>
      <w:kern w:val="1"/>
      <w:szCs w:val="18"/>
      <w:lang w:eastAsia="zh-CN" w:bidi="hi-IN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xt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">
    <w:name w:val="Text"/>
    <w:basedOn w:val="Standard"/>
    <w:pPr>
      <w:spacing w:after="120"/>
    </w:pPr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agwek">
    <w:name w:val="header"/>
    <w:basedOn w:val="Standard"/>
    <w:pPr>
      <w:suppressLineNumbers/>
    </w:pPr>
  </w:style>
  <w:style w:type="paragraph" w:styleId="Stopka">
    <w:name w:val="footer"/>
    <w:basedOn w:val="Standard"/>
    <w:pPr>
      <w:suppressLineNumbers/>
    </w:pPr>
  </w:style>
  <w:style w:type="paragraph" w:styleId="Tekstprzypisukocowego">
    <w:name w:val="endnote text"/>
    <w:basedOn w:val="Normalny"/>
    <w:rPr>
      <w:sz w:val="20"/>
      <w:szCs w:val="18"/>
    </w:rPr>
  </w:style>
  <w:style w:type="character" w:styleId="Hipercze">
    <w:name w:val="Hyperlink"/>
    <w:uiPriority w:val="99"/>
    <w:unhideWhenUsed/>
    <w:rsid w:val="003C63CD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4A44"/>
    <w:rPr>
      <w:rFonts w:ascii="Tahoma" w:hAnsi="Tahoma"/>
      <w:sz w:val="16"/>
      <w:szCs w:val="14"/>
    </w:rPr>
  </w:style>
  <w:style w:type="character" w:customStyle="1" w:styleId="TekstdymkaZnak">
    <w:name w:val="Tekst dymka Znak"/>
    <w:link w:val="Tekstdymka"/>
    <w:uiPriority w:val="99"/>
    <w:semiHidden/>
    <w:rsid w:val="00A74A44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Akapitzlist">
    <w:name w:val="List Paragraph"/>
    <w:basedOn w:val="Normalny"/>
    <w:uiPriority w:val="34"/>
    <w:qFormat/>
    <w:rsid w:val="00161CC8"/>
    <w:pPr>
      <w:ind w:left="708"/>
    </w:pPr>
    <w:rPr>
      <w:szCs w:val="21"/>
    </w:rPr>
  </w:style>
  <w:style w:type="character" w:customStyle="1" w:styleId="5yl5">
    <w:name w:val="_5yl5"/>
    <w:rsid w:val="00AB1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OpenSymbol" w:eastAsia="OpenSymbol" w:hAnsi="OpenSymbol" w:cs="OpenSymbol"/>
    </w:rPr>
  </w:style>
  <w:style w:type="character" w:customStyle="1" w:styleId="WW8Num2z0">
    <w:name w:val="WW8Num2z0"/>
    <w:rPr>
      <w:rFonts w:ascii="OpenSymbol" w:eastAsia="OpenSymbol" w:hAnsi="OpenSymbol" w:cs="OpenSymbol"/>
    </w:rPr>
  </w:style>
  <w:style w:type="character" w:customStyle="1" w:styleId="Domylnaczcionkaakapitu1">
    <w:name w:val="Domyślna czcionka akapitu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Uwydatnienie">
    <w:name w:val="Emphasis"/>
    <w:qFormat/>
    <w:rPr>
      <w:i/>
      <w:iCs/>
    </w:rPr>
  </w:style>
  <w:style w:type="character" w:customStyle="1" w:styleId="TekstprzypisukocowegoZnak">
    <w:name w:val="Tekst przypisu końcowego Znak"/>
    <w:rPr>
      <w:kern w:val="1"/>
      <w:szCs w:val="18"/>
      <w:lang w:eastAsia="zh-CN" w:bidi="hi-IN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xt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">
    <w:name w:val="Text"/>
    <w:basedOn w:val="Standard"/>
    <w:pPr>
      <w:spacing w:after="120"/>
    </w:pPr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agwek">
    <w:name w:val="header"/>
    <w:basedOn w:val="Standard"/>
    <w:pPr>
      <w:suppressLineNumbers/>
    </w:pPr>
  </w:style>
  <w:style w:type="paragraph" w:styleId="Stopka">
    <w:name w:val="footer"/>
    <w:basedOn w:val="Standard"/>
    <w:pPr>
      <w:suppressLineNumbers/>
    </w:pPr>
  </w:style>
  <w:style w:type="paragraph" w:styleId="Tekstprzypisukocowego">
    <w:name w:val="endnote text"/>
    <w:basedOn w:val="Normalny"/>
    <w:rPr>
      <w:sz w:val="20"/>
      <w:szCs w:val="18"/>
    </w:rPr>
  </w:style>
  <w:style w:type="character" w:styleId="Hipercze">
    <w:name w:val="Hyperlink"/>
    <w:uiPriority w:val="99"/>
    <w:unhideWhenUsed/>
    <w:rsid w:val="003C63CD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4A44"/>
    <w:rPr>
      <w:rFonts w:ascii="Tahoma" w:hAnsi="Tahoma"/>
      <w:sz w:val="16"/>
      <w:szCs w:val="14"/>
    </w:rPr>
  </w:style>
  <w:style w:type="character" w:customStyle="1" w:styleId="TekstdymkaZnak">
    <w:name w:val="Tekst dymka Znak"/>
    <w:link w:val="Tekstdymka"/>
    <w:uiPriority w:val="99"/>
    <w:semiHidden/>
    <w:rsid w:val="00A74A44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Akapitzlist">
    <w:name w:val="List Paragraph"/>
    <w:basedOn w:val="Normalny"/>
    <w:uiPriority w:val="34"/>
    <w:qFormat/>
    <w:rsid w:val="00161CC8"/>
    <w:pPr>
      <w:ind w:left="708"/>
    </w:pPr>
    <w:rPr>
      <w:szCs w:val="21"/>
    </w:rPr>
  </w:style>
  <w:style w:type="character" w:customStyle="1" w:styleId="5yl5">
    <w:name w:val="_5yl5"/>
    <w:rsid w:val="00AB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1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Orkla Press Polska Sp. z o.o.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kmowinska</dc:creator>
  <cp:lastModifiedBy>Użytkownik systemu Windows</cp:lastModifiedBy>
  <cp:revision>9</cp:revision>
  <cp:lastPrinted>2019-05-20T19:17:00Z</cp:lastPrinted>
  <dcterms:created xsi:type="dcterms:W3CDTF">2021-10-19T14:54:00Z</dcterms:created>
  <dcterms:modified xsi:type="dcterms:W3CDTF">2022-01-14T10:43:00Z</dcterms:modified>
</cp:coreProperties>
</file>